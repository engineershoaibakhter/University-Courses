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988CD" w14:textId="77777777" w:rsidR="00ED5C28" w:rsidRDefault="00ED5C28" w:rsidP="00CF7146">
      <w:pPr>
        <w:ind w:left="-360" w:hanging="630"/>
        <w:rPr>
          <w:b/>
          <w:bCs/>
          <w:sz w:val="28"/>
          <w:szCs w:val="28"/>
        </w:rPr>
      </w:pPr>
      <w:r>
        <w:rPr>
          <w:rFonts w:ascii="Times New Roman"/>
          <w:noProof/>
          <w:sz w:val="20"/>
        </w:rPr>
        <mc:AlternateContent>
          <mc:Choice Requires="wpg">
            <w:drawing>
              <wp:inline distT="0" distB="0" distL="0" distR="0" wp14:anchorId="019A2355" wp14:editId="24626C56">
                <wp:extent cx="6877050" cy="2395733"/>
                <wp:effectExtent l="19050" t="19050" r="19050" b="24130"/>
                <wp:docPr id="190469711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2395733"/>
                          <a:chOff x="22" y="22"/>
                          <a:chExt cx="10542" cy="2579"/>
                        </a:xfrm>
                      </wpg:grpSpPr>
                      <pic:pic xmlns:pic="http://schemas.openxmlformats.org/drawingml/2006/picture">
                        <pic:nvPicPr>
                          <pic:cNvPr id="1178569422"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04" y="161"/>
                            <a:ext cx="933"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87449151" name="Text Box 10"/>
                        <wps:cNvSpPr txBox="1">
                          <a:spLocks noChangeArrowheads="1"/>
                        </wps:cNvSpPr>
                        <wps:spPr bwMode="auto">
                          <a:xfrm>
                            <a:off x="22" y="22"/>
                            <a:ext cx="10542" cy="2579"/>
                          </a:xfrm>
                          <a:prstGeom prst="rect">
                            <a:avLst/>
                          </a:prstGeom>
                          <a:noFill/>
                          <a:ln w="285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4089B89" w14:textId="77777777" w:rsidR="00ED5C28" w:rsidRDefault="00ED5C28" w:rsidP="00ED5C28">
                              <w:pPr>
                                <w:spacing w:before="65" w:line="392" w:lineRule="exact"/>
                                <w:ind w:left="2016" w:right="2000"/>
                                <w:jc w:val="center"/>
                                <w:rPr>
                                  <w:rFonts w:ascii="Arial Black"/>
                                  <w:sz w:val="28"/>
                                </w:rPr>
                              </w:pPr>
                              <w:r>
                                <w:rPr>
                                  <w:rFonts w:ascii="Arial Black"/>
                                  <w:sz w:val="28"/>
                                </w:rPr>
                                <w:t>BAHRIA UNIVERSITY (KARACHI CAMPUS)</w:t>
                              </w:r>
                            </w:p>
                            <w:p w14:paraId="59437783" w14:textId="77777777" w:rsidR="00ED5C28" w:rsidRDefault="00ED5C28" w:rsidP="00ED5C28">
                              <w:pPr>
                                <w:spacing w:line="392" w:lineRule="exact"/>
                                <w:ind w:left="2016" w:right="1997"/>
                                <w:jc w:val="center"/>
                                <w:rPr>
                                  <w:rFonts w:ascii="Arial Black"/>
                                  <w:sz w:val="28"/>
                                </w:rPr>
                              </w:pPr>
                              <w:r>
                                <w:rPr>
                                  <w:rFonts w:ascii="Arial Black"/>
                                  <w:sz w:val="28"/>
                                </w:rPr>
                                <w:t>Software Project Management (SEN-410)</w:t>
                              </w:r>
                            </w:p>
                            <w:p w14:paraId="0C4CC4E5" w14:textId="378DE558" w:rsidR="00ED5C28" w:rsidRDefault="00ED5C28" w:rsidP="00ED5C28">
                              <w:pPr>
                                <w:spacing w:before="10"/>
                                <w:ind w:left="2008" w:right="2000"/>
                                <w:jc w:val="center"/>
                                <w:rPr>
                                  <w:rFonts w:ascii="Arial Black" w:hAnsi="Arial Black"/>
                                  <w:sz w:val="24"/>
                                </w:rPr>
                              </w:pPr>
                              <w:r>
                                <w:rPr>
                                  <w:rFonts w:ascii="Arial Black" w:hAnsi="Arial Black"/>
                                  <w:sz w:val="24"/>
                                </w:rPr>
                                <w:t>ASSIGNMENT # 2 – Fall 202</w:t>
                              </w:r>
                              <w:r w:rsidR="002C48C4">
                                <w:rPr>
                                  <w:rFonts w:ascii="Arial Black" w:hAnsi="Arial Black"/>
                                  <w:sz w:val="24"/>
                                </w:rPr>
                                <w:t>4</w:t>
                              </w:r>
                            </w:p>
                            <w:p w14:paraId="782A32AB" w14:textId="4FFAEBD0" w:rsidR="00ED5C28" w:rsidRDefault="00ED5C28" w:rsidP="00ED5C28">
                              <w:pPr>
                                <w:spacing w:before="7"/>
                                <w:ind w:left="2008" w:right="2000"/>
                                <w:jc w:val="center"/>
                                <w:rPr>
                                  <w:rFonts w:ascii="Arial Black"/>
                                  <w:sz w:val="24"/>
                                </w:rPr>
                              </w:pPr>
                              <w:r>
                                <w:rPr>
                                  <w:rFonts w:ascii="Arial Black"/>
                                  <w:color w:val="0000FF"/>
                                  <w:sz w:val="24"/>
                                </w:rPr>
                                <w:t>Based on: CLO-2</w:t>
                              </w:r>
                            </w:p>
                            <w:p w14:paraId="05E6D425" w14:textId="3392712B" w:rsidR="00ED5C28" w:rsidRDefault="00ED5C28" w:rsidP="00ED5C28">
                              <w:pPr>
                                <w:tabs>
                                  <w:tab w:val="left" w:pos="6636"/>
                                </w:tabs>
                                <w:spacing w:before="252"/>
                                <w:ind w:left="148"/>
                                <w:rPr>
                                  <w:rFonts w:ascii="Times New Roman"/>
                                  <w:b/>
                                  <w:sz w:val="24"/>
                                </w:rPr>
                              </w:pPr>
                              <w:r>
                                <w:rPr>
                                  <w:rFonts w:ascii="Times New Roman"/>
                                  <w:spacing w:val="-5"/>
                                  <w:sz w:val="24"/>
                                </w:rPr>
                                <w:t>Class:</w:t>
                              </w:r>
                              <w:r>
                                <w:rPr>
                                  <w:rFonts w:ascii="Times New Roman"/>
                                  <w:spacing w:val="26"/>
                                  <w:sz w:val="24"/>
                                </w:rPr>
                                <w:t xml:space="preserve"> </w:t>
                              </w:r>
                              <w:r>
                                <w:rPr>
                                  <w:rFonts w:ascii="Times New Roman"/>
                                  <w:b/>
                                  <w:spacing w:val="-4"/>
                                  <w:sz w:val="24"/>
                                  <w:u w:val="thick"/>
                                </w:rPr>
                                <w:t>BSE-7B</w:t>
                              </w:r>
                              <w:r>
                                <w:rPr>
                                  <w:rFonts w:ascii="Times New Roman"/>
                                  <w:b/>
                                  <w:spacing w:val="-4"/>
                                  <w:sz w:val="24"/>
                                </w:rPr>
                                <w:tab/>
                              </w:r>
                              <w:r>
                                <w:rPr>
                                  <w:rFonts w:ascii="Times New Roman"/>
                                  <w:spacing w:val="-6"/>
                                  <w:sz w:val="24"/>
                                </w:rPr>
                                <w:t xml:space="preserve">Submission </w:t>
                              </w:r>
                              <w:r>
                                <w:rPr>
                                  <w:rFonts w:ascii="Times New Roman"/>
                                  <w:spacing w:val="-7"/>
                                  <w:sz w:val="24"/>
                                </w:rPr>
                                <w:t xml:space="preserve">Deadline: </w:t>
                              </w:r>
                              <w:r w:rsidR="002C48C4">
                                <w:rPr>
                                  <w:rFonts w:ascii="Times New Roman"/>
                                  <w:b/>
                                  <w:sz w:val="24"/>
                                  <w:shd w:val="clear" w:color="auto" w:fill="FFFF00"/>
                                </w:rPr>
                                <w:t>14</w:t>
                              </w:r>
                              <w:r>
                                <w:rPr>
                                  <w:rFonts w:ascii="Times New Roman"/>
                                  <w:b/>
                                  <w:position w:val="8"/>
                                  <w:sz w:val="16"/>
                                  <w:shd w:val="clear" w:color="auto" w:fill="FFFF00"/>
                                </w:rPr>
                                <w:t xml:space="preserve"> </w:t>
                              </w:r>
                              <w:r>
                                <w:rPr>
                                  <w:rFonts w:ascii="Times New Roman"/>
                                  <w:b/>
                                  <w:spacing w:val="-3"/>
                                  <w:sz w:val="24"/>
                                  <w:shd w:val="clear" w:color="auto" w:fill="FFFF00"/>
                                </w:rPr>
                                <w:t>Nov</w:t>
                              </w:r>
                              <w:r>
                                <w:rPr>
                                  <w:rFonts w:ascii="Times New Roman"/>
                                  <w:b/>
                                  <w:spacing w:val="1"/>
                                  <w:sz w:val="24"/>
                                  <w:shd w:val="clear" w:color="auto" w:fill="FFFF00"/>
                                </w:rPr>
                                <w:t xml:space="preserve"> </w:t>
                              </w:r>
                              <w:r>
                                <w:rPr>
                                  <w:rFonts w:ascii="Times New Roman"/>
                                  <w:b/>
                                  <w:sz w:val="24"/>
                                  <w:shd w:val="clear" w:color="auto" w:fill="FFFF00"/>
                                </w:rPr>
                                <w:t>2</w:t>
                              </w:r>
                              <w:r w:rsidR="002C48C4">
                                <w:rPr>
                                  <w:rFonts w:ascii="Times New Roman"/>
                                  <w:b/>
                                  <w:sz w:val="24"/>
                                  <w:shd w:val="clear" w:color="auto" w:fill="FFFF00"/>
                                </w:rPr>
                                <w:t>4</w:t>
                              </w:r>
                            </w:p>
                            <w:p w14:paraId="03653309" w14:textId="77777777" w:rsidR="00ED5C28" w:rsidRDefault="00ED5C28" w:rsidP="00ED5C28">
                              <w:pPr>
                                <w:tabs>
                                  <w:tab w:val="left" w:pos="6636"/>
                                </w:tabs>
                                <w:spacing w:before="144"/>
                                <w:ind w:left="148"/>
                                <w:rPr>
                                  <w:rFonts w:ascii="Times New Roman"/>
                                  <w:b/>
                                  <w:sz w:val="24"/>
                                </w:rPr>
                              </w:pPr>
                              <w:r>
                                <w:rPr>
                                  <w:rFonts w:ascii="Times New Roman"/>
                                  <w:spacing w:val="-4"/>
                                  <w:sz w:val="24"/>
                                </w:rPr>
                                <w:t xml:space="preserve">Course </w:t>
                              </w:r>
                              <w:r>
                                <w:rPr>
                                  <w:rFonts w:ascii="Times New Roman"/>
                                  <w:spacing w:val="-5"/>
                                  <w:sz w:val="24"/>
                                </w:rPr>
                                <w:t xml:space="preserve">Instructor:    </w:t>
                              </w:r>
                              <w:r>
                                <w:rPr>
                                  <w:rFonts w:ascii="Times New Roman"/>
                                  <w:b/>
                                  <w:spacing w:val="-8"/>
                                  <w:sz w:val="24"/>
                                </w:rPr>
                                <w:t>E</w:t>
                              </w:r>
                              <w:r>
                                <w:rPr>
                                  <w:rFonts w:ascii="Times New Roman"/>
                                  <w:b/>
                                  <w:spacing w:val="-8"/>
                                  <w:sz w:val="19"/>
                                </w:rPr>
                                <w:t>NGR</w:t>
                              </w:r>
                              <w:r>
                                <w:rPr>
                                  <w:rFonts w:ascii="Times New Roman"/>
                                  <w:b/>
                                  <w:spacing w:val="-8"/>
                                  <w:sz w:val="24"/>
                                </w:rPr>
                                <w:t>.</w:t>
                              </w:r>
                              <w:r>
                                <w:rPr>
                                  <w:rFonts w:ascii="Times New Roman"/>
                                  <w:b/>
                                  <w:spacing w:val="16"/>
                                  <w:sz w:val="24"/>
                                </w:rPr>
                                <w:t xml:space="preserve"> </w:t>
                              </w:r>
                              <w:r>
                                <w:rPr>
                                  <w:rFonts w:ascii="Times New Roman"/>
                                  <w:b/>
                                  <w:sz w:val="24"/>
                                </w:rPr>
                                <w:t>M</w:t>
                              </w:r>
                              <w:r>
                                <w:rPr>
                                  <w:rFonts w:ascii="Times New Roman"/>
                                  <w:b/>
                                  <w:sz w:val="19"/>
                                </w:rPr>
                                <w:t>AJID</w:t>
                              </w:r>
                              <w:r>
                                <w:rPr>
                                  <w:rFonts w:ascii="Times New Roman"/>
                                  <w:b/>
                                  <w:spacing w:val="-3"/>
                                  <w:sz w:val="19"/>
                                </w:rPr>
                                <w:t xml:space="preserve"> </w:t>
                              </w:r>
                              <w:r>
                                <w:rPr>
                                  <w:rFonts w:ascii="Times New Roman"/>
                                  <w:b/>
                                  <w:spacing w:val="-13"/>
                                  <w:sz w:val="24"/>
                                </w:rPr>
                                <w:t>K</w:t>
                              </w:r>
                              <w:r>
                                <w:rPr>
                                  <w:rFonts w:ascii="Times New Roman"/>
                                  <w:b/>
                                  <w:spacing w:val="-13"/>
                                  <w:sz w:val="19"/>
                                </w:rPr>
                                <w:t>ALEEM</w:t>
                              </w:r>
                              <w:r>
                                <w:rPr>
                                  <w:rFonts w:ascii="Times New Roman"/>
                                  <w:b/>
                                  <w:spacing w:val="-13"/>
                                  <w:sz w:val="19"/>
                                </w:rPr>
                                <w:tab/>
                              </w:r>
                              <w:r>
                                <w:rPr>
                                  <w:rFonts w:ascii="Times New Roman"/>
                                  <w:sz w:val="24"/>
                                </w:rPr>
                                <w:t xml:space="preserve">Max </w:t>
                              </w:r>
                              <w:r>
                                <w:rPr>
                                  <w:rFonts w:ascii="Times New Roman"/>
                                  <w:spacing w:val="-3"/>
                                  <w:sz w:val="24"/>
                                </w:rPr>
                                <w:t>Marks:</w:t>
                              </w:r>
                              <w:r>
                                <w:rPr>
                                  <w:rFonts w:ascii="Times New Roman"/>
                                  <w:spacing w:val="22"/>
                                  <w:sz w:val="24"/>
                                </w:rPr>
                                <w:t xml:space="preserve"> </w:t>
                              </w:r>
                              <w:r>
                                <w:rPr>
                                  <w:rFonts w:ascii="Times New Roman"/>
                                  <w:b/>
                                  <w:sz w:val="24"/>
                                </w:rPr>
                                <w:t>04</w:t>
                              </w:r>
                            </w:p>
                            <w:p w14:paraId="5C639E75" w14:textId="332A24B6" w:rsidR="00ED5C28" w:rsidRPr="00904459" w:rsidRDefault="00ED5C28" w:rsidP="00ED5C28">
                              <w:pPr>
                                <w:tabs>
                                  <w:tab w:val="left" w:pos="6636"/>
                                </w:tabs>
                                <w:spacing w:before="144"/>
                                <w:ind w:left="148"/>
                                <w:rPr>
                                  <w:rFonts w:ascii="Times New Roman"/>
                                  <w:b/>
                                  <w:sz w:val="24"/>
                                </w:rPr>
                              </w:pPr>
                              <w:r>
                                <w:rPr>
                                  <w:rFonts w:ascii="Times New Roman"/>
                                  <w:bCs/>
                                  <w:sz w:val="24"/>
                                </w:rPr>
                                <w:t xml:space="preserve">Name: </w:t>
                              </w:r>
                              <w:r>
                                <w:rPr>
                                  <w:rFonts w:ascii="Times New Roman"/>
                                  <w:b/>
                                  <w:sz w:val="24"/>
                                </w:rPr>
                                <w:t xml:space="preserve">Muhammad </w:t>
                              </w:r>
                              <w:r w:rsidR="002C48C4">
                                <w:rPr>
                                  <w:rFonts w:ascii="Times New Roman"/>
                                  <w:b/>
                                  <w:sz w:val="24"/>
                                </w:rPr>
                                <w:t>Shoaib Akhter Qadri</w:t>
                              </w:r>
                              <w:r>
                                <w:rPr>
                                  <w:rFonts w:ascii="Times New Roman"/>
                                  <w:b/>
                                  <w:sz w:val="24"/>
                                </w:rPr>
                                <w:tab/>
                              </w:r>
                              <w:r>
                                <w:rPr>
                                  <w:rFonts w:ascii="Times New Roman"/>
                                  <w:bCs/>
                                  <w:sz w:val="24"/>
                                </w:rPr>
                                <w:t xml:space="preserve">Enrollment: </w:t>
                              </w:r>
                              <w:r w:rsidRPr="00904459">
                                <w:rPr>
                                  <w:rFonts w:ascii="Times New Roman"/>
                                  <w:b/>
                                  <w:sz w:val="24"/>
                                </w:rPr>
                                <w:t>02-1312</w:t>
                              </w:r>
                              <w:r w:rsidR="002C48C4">
                                <w:rPr>
                                  <w:rFonts w:ascii="Times New Roman"/>
                                  <w:b/>
                                  <w:sz w:val="24"/>
                                </w:rPr>
                                <w:t>1</w:t>
                              </w:r>
                              <w:r w:rsidRPr="00904459">
                                <w:rPr>
                                  <w:rFonts w:ascii="Times New Roman"/>
                                  <w:b/>
                                  <w:sz w:val="24"/>
                                </w:rPr>
                                <w:t>2-0</w:t>
                              </w:r>
                              <w:r w:rsidR="002C48C4">
                                <w:rPr>
                                  <w:rFonts w:ascii="Times New Roman"/>
                                  <w:b/>
                                  <w:sz w:val="24"/>
                                </w:rPr>
                                <w:t>09</w:t>
                              </w:r>
                            </w:p>
                          </w:txbxContent>
                        </wps:txbx>
                        <wps:bodyPr rot="0" vert="horz" wrap="square" lIns="0" tIns="0" rIns="0" bIns="0" anchor="t" anchorCtr="0" upright="1">
                          <a:noAutofit/>
                        </wps:bodyPr>
                      </wps:wsp>
                    </wpg:wgp>
                  </a:graphicData>
                </a:graphic>
              </wp:inline>
            </w:drawing>
          </mc:Choice>
          <mc:Fallback>
            <w:pict>
              <v:group w14:anchorId="019A2355" id="Group 3" o:spid="_x0000_s1026" style="width:541.5pt;height:188.65pt;mso-position-horizontal-relative:char;mso-position-vertical-relative:line" coordorigin="22,22" coordsize="10542,25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04;top:161;width:933;height:1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">
                  <v:imagedata r:id="rId8" o:title=""/>
                </v:shape>
                <v:shapetype id="_x0000_t202" coordsize="21600,21600" o:spt="202" path="m,l,21600r21600,l21600,xe">
                  <v:stroke joinstyle="miter"/>
                  <v:path gradientshapeok="t" o:connecttype="rect"/>
                </v:shapetype>
                <v:shape id="Text Box 10" o:spid="_x0000_s1028" type="#_x0000_t202" style="position:absolute;left:22;top:22;width:10542;height:2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" filled="f" strokeweight="2.25pt">
                  <v:textbox inset="0,0,0,0">
                    <w:txbxContent>
                      <w:p w14:paraId="04089B89" w14:textId="77777777" w:rsidR="00ED5C28" w:rsidRDefault="00ED5C28" w:rsidP="00ED5C28">
                        <w:pPr>
                          <w:spacing w:before="65" w:line="392" w:lineRule="exact"/>
                          <w:ind w:left="2016" w:right="2000"/>
                          <w:jc w:val="center"/>
                          <w:rPr>
                            <w:rFonts w:ascii="Arial Black"/>
                            <w:sz w:val="28"/>
                          </w:rPr>
                        </w:pPr>
                        <w:r>
                          <w:rPr>
                            <w:rFonts w:ascii="Arial Black"/>
                            <w:sz w:val="28"/>
                          </w:rPr>
                          <w:t>BAHRIA UNIVERSITY (KARACHI CAMPUS)</w:t>
                        </w:r>
                      </w:p>
                      <w:p w14:paraId="59437783" w14:textId="77777777" w:rsidR="00ED5C28" w:rsidRDefault="00ED5C28" w:rsidP="00ED5C28">
                        <w:pPr>
                          <w:spacing w:line="392" w:lineRule="exact"/>
                          <w:ind w:left="2016" w:right="1997"/>
                          <w:jc w:val="center"/>
                          <w:rPr>
                            <w:rFonts w:ascii="Arial Black"/>
                            <w:sz w:val="28"/>
                          </w:rPr>
                        </w:pPr>
                        <w:r>
                          <w:rPr>
                            <w:rFonts w:ascii="Arial Black"/>
                            <w:sz w:val="28"/>
                          </w:rPr>
                          <w:t>Software Project Management (SEN-410)</w:t>
                        </w:r>
                      </w:p>
                      <w:p w14:paraId="0C4CC4E5" w14:textId="378DE558" w:rsidR="00ED5C28" w:rsidRDefault="00ED5C28" w:rsidP="00ED5C28">
                        <w:pPr>
                          <w:spacing w:before="10"/>
                          <w:ind w:left="2008" w:right="2000"/>
                          <w:jc w:val="center"/>
                          <w:rPr>
                            <w:rFonts w:ascii="Arial Black" w:hAnsi="Arial Black"/>
                            <w:sz w:val="24"/>
                          </w:rPr>
                        </w:pPr>
                        <w:r>
                          <w:rPr>
                            <w:rFonts w:ascii="Arial Black" w:hAnsi="Arial Black"/>
                            <w:sz w:val="24"/>
                          </w:rPr>
                          <w:t>ASSIGNMENT # 2 – Fall 202</w:t>
                        </w:r>
                        <w:r w:rsidR="002C48C4">
                          <w:rPr>
                            <w:rFonts w:ascii="Arial Black" w:hAnsi="Arial Black"/>
                            <w:sz w:val="24"/>
                          </w:rPr>
                          <w:t>4</w:t>
                        </w:r>
                      </w:p>
                      <w:p w14:paraId="782A32AB" w14:textId="4FFAEBD0" w:rsidR="00ED5C28" w:rsidRDefault="00ED5C28" w:rsidP="00ED5C28">
                        <w:pPr>
                          <w:spacing w:before="7"/>
                          <w:ind w:left="2008" w:right="2000"/>
                          <w:jc w:val="center"/>
                          <w:rPr>
                            <w:rFonts w:ascii="Arial Black"/>
                            <w:sz w:val="24"/>
                          </w:rPr>
                        </w:pPr>
                        <w:r>
                          <w:rPr>
                            <w:rFonts w:ascii="Arial Black"/>
                            <w:color w:val="0000FF"/>
                            <w:sz w:val="24"/>
                          </w:rPr>
                          <w:t>Based on: CLO-2</w:t>
                        </w:r>
                      </w:p>
                      <w:p w14:paraId="05E6D425" w14:textId="3392712B" w:rsidR="00ED5C28" w:rsidRDefault="00ED5C28" w:rsidP="00ED5C28">
                        <w:pPr>
                          <w:tabs>
                            <w:tab w:val="left" w:pos="6636"/>
                          </w:tabs>
                          <w:spacing w:before="252"/>
                          <w:ind w:left="148"/>
                          <w:rPr>
                            <w:rFonts w:ascii="Times New Roman"/>
                            <w:b/>
                            <w:sz w:val="24"/>
                          </w:rPr>
                        </w:pPr>
                        <w:r>
                          <w:rPr>
                            <w:rFonts w:ascii="Times New Roman"/>
                            <w:spacing w:val="-5"/>
                            <w:sz w:val="24"/>
                          </w:rPr>
                          <w:t>Class:</w:t>
                        </w:r>
                        <w:r>
                          <w:rPr>
                            <w:rFonts w:ascii="Times New Roman"/>
                            <w:spacing w:val="26"/>
                            <w:sz w:val="24"/>
                          </w:rPr>
                          <w:t xml:space="preserve"> </w:t>
                        </w:r>
                        <w:r>
                          <w:rPr>
                            <w:rFonts w:ascii="Times New Roman"/>
                            <w:b/>
                            <w:spacing w:val="-4"/>
                            <w:sz w:val="24"/>
                            <w:u w:val="thick"/>
                          </w:rPr>
                          <w:t>BSE-7B</w:t>
                        </w:r>
                        <w:r>
                          <w:rPr>
                            <w:rFonts w:ascii="Times New Roman"/>
                            <w:b/>
                            <w:spacing w:val="-4"/>
                            <w:sz w:val="24"/>
                          </w:rPr>
                          <w:tab/>
                        </w:r>
                        <w:r>
                          <w:rPr>
                            <w:rFonts w:ascii="Times New Roman"/>
                            <w:spacing w:val="-6"/>
                            <w:sz w:val="24"/>
                          </w:rPr>
                          <w:t xml:space="preserve">Submission </w:t>
                        </w:r>
                        <w:r>
                          <w:rPr>
                            <w:rFonts w:ascii="Times New Roman"/>
                            <w:spacing w:val="-7"/>
                            <w:sz w:val="24"/>
                          </w:rPr>
                          <w:t xml:space="preserve">Deadline: </w:t>
                        </w:r>
                        <w:r w:rsidR="002C48C4">
                          <w:rPr>
                            <w:rFonts w:ascii="Times New Roman"/>
                            <w:b/>
                            <w:sz w:val="24"/>
                            <w:shd w:val="clear" w:color="auto" w:fill="FFFF00"/>
                          </w:rPr>
                          <w:t>14</w:t>
                        </w:r>
                        <w:r>
                          <w:rPr>
                            <w:rFonts w:ascii="Times New Roman"/>
                            <w:b/>
                            <w:position w:val="8"/>
                            <w:sz w:val="16"/>
                            <w:shd w:val="clear" w:color="auto" w:fill="FFFF00"/>
                          </w:rPr>
                          <w:t xml:space="preserve"> </w:t>
                        </w:r>
                        <w:r>
                          <w:rPr>
                            <w:rFonts w:ascii="Times New Roman"/>
                            <w:b/>
                            <w:spacing w:val="-3"/>
                            <w:sz w:val="24"/>
                            <w:shd w:val="clear" w:color="auto" w:fill="FFFF00"/>
                          </w:rPr>
                          <w:t>Nov</w:t>
                        </w:r>
                        <w:r>
                          <w:rPr>
                            <w:rFonts w:ascii="Times New Roman"/>
                            <w:b/>
                            <w:spacing w:val="1"/>
                            <w:sz w:val="24"/>
                            <w:shd w:val="clear" w:color="auto" w:fill="FFFF00"/>
                          </w:rPr>
                          <w:t xml:space="preserve"> </w:t>
                        </w:r>
                        <w:r>
                          <w:rPr>
                            <w:rFonts w:ascii="Times New Roman"/>
                            <w:b/>
                            <w:sz w:val="24"/>
                            <w:shd w:val="clear" w:color="auto" w:fill="FFFF00"/>
                          </w:rPr>
                          <w:t>2</w:t>
                        </w:r>
                        <w:r w:rsidR="002C48C4">
                          <w:rPr>
                            <w:rFonts w:ascii="Times New Roman"/>
                            <w:b/>
                            <w:sz w:val="24"/>
                            <w:shd w:val="clear" w:color="auto" w:fill="FFFF00"/>
                          </w:rPr>
                          <w:t>4</w:t>
                        </w:r>
                      </w:p>
                      <w:p w14:paraId="03653309" w14:textId="77777777" w:rsidR="00ED5C28" w:rsidRDefault="00ED5C28" w:rsidP="00ED5C28">
                        <w:pPr>
                          <w:tabs>
                            <w:tab w:val="left" w:pos="6636"/>
                          </w:tabs>
                          <w:spacing w:before="144"/>
                          <w:ind w:left="148"/>
                          <w:rPr>
                            <w:rFonts w:ascii="Times New Roman"/>
                            <w:b/>
                            <w:sz w:val="24"/>
                          </w:rPr>
                        </w:pPr>
                        <w:r>
                          <w:rPr>
                            <w:rFonts w:ascii="Times New Roman"/>
                            <w:spacing w:val="-4"/>
                            <w:sz w:val="24"/>
                          </w:rPr>
                          <w:t xml:space="preserve">Course </w:t>
                        </w:r>
                        <w:r>
                          <w:rPr>
                            <w:rFonts w:ascii="Times New Roman"/>
                            <w:spacing w:val="-5"/>
                            <w:sz w:val="24"/>
                          </w:rPr>
                          <w:t xml:space="preserve">Instructor:    </w:t>
                        </w:r>
                        <w:r>
                          <w:rPr>
                            <w:rFonts w:ascii="Times New Roman"/>
                            <w:b/>
                            <w:spacing w:val="-8"/>
                            <w:sz w:val="24"/>
                          </w:rPr>
                          <w:t>E</w:t>
                        </w:r>
                        <w:r>
                          <w:rPr>
                            <w:rFonts w:ascii="Times New Roman"/>
                            <w:b/>
                            <w:spacing w:val="-8"/>
                            <w:sz w:val="19"/>
                          </w:rPr>
                          <w:t>NGR</w:t>
                        </w:r>
                        <w:r>
                          <w:rPr>
                            <w:rFonts w:ascii="Times New Roman"/>
                            <w:b/>
                            <w:spacing w:val="-8"/>
                            <w:sz w:val="24"/>
                          </w:rPr>
                          <w:t>.</w:t>
                        </w:r>
                        <w:r>
                          <w:rPr>
                            <w:rFonts w:ascii="Times New Roman"/>
                            <w:b/>
                            <w:spacing w:val="16"/>
                            <w:sz w:val="24"/>
                          </w:rPr>
                          <w:t xml:space="preserve"> </w:t>
                        </w:r>
                        <w:r>
                          <w:rPr>
                            <w:rFonts w:ascii="Times New Roman"/>
                            <w:b/>
                            <w:sz w:val="24"/>
                          </w:rPr>
                          <w:t>M</w:t>
                        </w:r>
                        <w:r>
                          <w:rPr>
                            <w:rFonts w:ascii="Times New Roman"/>
                            <w:b/>
                            <w:sz w:val="19"/>
                          </w:rPr>
                          <w:t>AJID</w:t>
                        </w:r>
                        <w:r>
                          <w:rPr>
                            <w:rFonts w:ascii="Times New Roman"/>
                            <w:b/>
                            <w:spacing w:val="-3"/>
                            <w:sz w:val="19"/>
                          </w:rPr>
                          <w:t xml:space="preserve"> </w:t>
                        </w:r>
                        <w:r>
                          <w:rPr>
                            <w:rFonts w:ascii="Times New Roman"/>
                            <w:b/>
                            <w:spacing w:val="-13"/>
                            <w:sz w:val="24"/>
                          </w:rPr>
                          <w:t>K</w:t>
                        </w:r>
                        <w:r>
                          <w:rPr>
                            <w:rFonts w:ascii="Times New Roman"/>
                            <w:b/>
                            <w:spacing w:val="-13"/>
                            <w:sz w:val="19"/>
                          </w:rPr>
                          <w:t>ALEEM</w:t>
                        </w:r>
                        <w:r>
                          <w:rPr>
                            <w:rFonts w:ascii="Times New Roman"/>
                            <w:b/>
                            <w:spacing w:val="-13"/>
                            <w:sz w:val="19"/>
                          </w:rPr>
                          <w:tab/>
                        </w:r>
                        <w:r>
                          <w:rPr>
                            <w:rFonts w:ascii="Times New Roman"/>
                            <w:sz w:val="24"/>
                          </w:rPr>
                          <w:t xml:space="preserve">Max </w:t>
                        </w:r>
                        <w:r>
                          <w:rPr>
                            <w:rFonts w:ascii="Times New Roman"/>
                            <w:spacing w:val="-3"/>
                            <w:sz w:val="24"/>
                          </w:rPr>
                          <w:t>Marks:</w:t>
                        </w:r>
                        <w:r>
                          <w:rPr>
                            <w:rFonts w:ascii="Times New Roman"/>
                            <w:spacing w:val="22"/>
                            <w:sz w:val="24"/>
                          </w:rPr>
                          <w:t xml:space="preserve"> </w:t>
                        </w:r>
                        <w:r>
                          <w:rPr>
                            <w:rFonts w:ascii="Times New Roman"/>
                            <w:b/>
                            <w:sz w:val="24"/>
                          </w:rPr>
                          <w:t>04</w:t>
                        </w:r>
                      </w:p>
                      <w:p w14:paraId="5C639E75" w14:textId="332A24B6" w:rsidR="00ED5C28" w:rsidRPr="00904459" w:rsidRDefault="00ED5C28" w:rsidP="00ED5C28">
                        <w:pPr>
                          <w:tabs>
                            <w:tab w:val="left" w:pos="6636"/>
                          </w:tabs>
                          <w:spacing w:before="144"/>
                          <w:ind w:left="148"/>
                          <w:rPr>
                            <w:rFonts w:ascii="Times New Roman"/>
                            <w:b/>
                            <w:sz w:val="24"/>
                          </w:rPr>
                        </w:pPr>
                        <w:r>
                          <w:rPr>
                            <w:rFonts w:ascii="Times New Roman"/>
                            <w:bCs/>
                            <w:sz w:val="24"/>
                          </w:rPr>
                          <w:t xml:space="preserve">Name: </w:t>
                        </w:r>
                        <w:r>
                          <w:rPr>
                            <w:rFonts w:ascii="Times New Roman"/>
                            <w:b/>
                            <w:sz w:val="24"/>
                          </w:rPr>
                          <w:t xml:space="preserve">Muhammad </w:t>
                        </w:r>
                        <w:r w:rsidR="002C48C4">
                          <w:rPr>
                            <w:rFonts w:ascii="Times New Roman"/>
                            <w:b/>
                            <w:sz w:val="24"/>
                          </w:rPr>
                          <w:t>Shoaib Akhter Qadri</w:t>
                        </w:r>
                        <w:r>
                          <w:rPr>
                            <w:rFonts w:ascii="Times New Roman"/>
                            <w:b/>
                            <w:sz w:val="24"/>
                          </w:rPr>
                          <w:tab/>
                        </w:r>
                        <w:r>
                          <w:rPr>
                            <w:rFonts w:ascii="Times New Roman"/>
                            <w:bCs/>
                            <w:sz w:val="24"/>
                          </w:rPr>
                          <w:t xml:space="preserve">Enrollment: </w:t>
                        </w:r>
                        <w:r w:rsidRPr="00904459">
                          <w:rPr>
                            <w:rFonts w:ascii="Times New Roman"/>
                            <w:b/>
                            <w:sz w:val="24"/>
                          </w:rPr>
                          <w:t>02-1312</w:t>
                        </w:r>
                        <w:r w:rsidR="002C48C4">
                          <w:rPr>
                            <w:rFonts w:ascii="Times New Roman"/>
                            <w:b/>
                            <w:sz w:val="24"/>
                          </w:rPr>
                          <w:t>1</w:t>
                        </w:r>
                        <w:r w:rsidRPr="00904459">
                          <w:rPr>
                            <w:rFonts w:ascii="Times New Roman"/>
                            <w:b/>
                            <w:sz w:val="24"/>
                          </w:rPr>
                          <w:t>2-0</w:t>
                        </w:r>
                        <w:r w:rsidR="002C48C4">
                          <w:rPr>
                            <w:rFonts w:ascii="Times New Roman"/>
                            <w:b/>
                            <w:sz w:val="24"/>
                          </w:rPr>
                          <w:t>09</w:t>
                        </w:r>
                      </w:p>
                    </w:txbxContent>
                  </v:textbox>
                </v:shape>
                <w10:anchorlock/>
              </v:group>
            </w:pict>
          </mc:Fallback>
        </mc:AlternateContent>
      </w:r>
    </w:p>
    <w:p w14:paraId="19CE088C" w14:textId="7102D8CB" w:rsidR="00ED5C28" w:rsidRPr="00ED5C28" w:rsidRDefault="00ED5C28" w:rsidP="00ED5C28">
      <w:pPr>
        <w:rPr>
          <w:b/>
          <w:bCs/>
          <w:sz w:val="28"/>
          <w:szCs w:val="28"/>
        </w:rPr>
      </w:pPr>
      <w:r w:rsidRPr="00ED5C28">
        <w:rPr>
          <w:b/>
          <w:bCs/>
          <w:sz w:val="28"/>
          <w:szCs w:val="28"/>
        </w:rPr>
        <w:t>Question 1: Comparative Analysis of Project Management Techniques</w:t>
      </w:r>
    </w:p>
    <w:p w14:paraId="102AAE9D" w14:textId="6ACE1FAF" w:rsidR="00ED5C28" w:rsidRPr="00ED5C28" w:rsidRDefault="00ED5C28" w:rsidP="00ED5C28">
      <w:pPr>
        <w:rPr>
          <w:sz w:val="28"/>
          <w:szCs w:val="28"/>
        </w:rPr>
      </w:pPr>
      <w:r w:rsidRPr="00ED5C28">
        <w:rPr>
          <w:b/>
          <w:bCs/>
          <w:sz w:val="28"/>
          <w:szCs w:val="28"/>
        </w:rPr>
        <w:t xml:space="preserve">Objective: </w:t>
      </w:r>
      <w:r w:rsidRPr="00ED5C28">
        <w:rPr>
          <w:sz w:val="28"/>
          <w:szCs w:val="28"/>
        </w:rPr>
        <w:t>Evaluate the depth of comprehension in contrasting and comparing various Software Project Management techniques.</w:t>
      </w:r>
    </w:p>
    <w:p w14:paraId="618A18F8" w14:textId="71359718" w:rsidR="00ED5C28" w:rsidRPr="00ED5C28" w:rsidRDefault="00ED5C28" w:rsidP="00ED5C28">
      <w:pPr>
        <w:rPr>
          <w:sz w:val="28"/>
          <w:szCs w:val="28"/>
        </w:rPr>
      </w:pPr>
      <w:r w:rsidRPr="00ED5C28">
        <w:rPr>
          <w:b/>
          <w:bCs/>
          <w:sz w:val="28"/>
          <w:szCs w:val="28"/>
        </w:rPr>
        <w:t>Task:</w:t>
      </w:r>
      <w:r w:rsidRPr="00ED5C28">
        <w:rPr>
          <w:sz w:val="28"/>
          <w:szCs w:val="28"/>
        </w:rPr>
        <w:t xml:space="preserve"> Select two distinct Software Project Management approaches, such as Agile and Waterfall, and conduct a comprehensive comparative analysis. Delve into the strengths and weaknesses of each technique across different project management life cycle phases. Substantiate your analysis with real-world instances showcasing where each technique excelled or faced challenges. Lastly, propose scenarios where one technique might be more suitable than the other based on specific project characteristics.</w:t>
      </w:r>
    </w:p>
    <w:p w14:paraId="09ECDCFB" w14:textId="2FF26503" w:rsidR="00ED5C28" w:rsidRPr="00ED5C28" w:rsidRDefault="00ED5C28" w:rsidP="00ED5C28">
      <w:pPr>
        <w:rPr>
          <w:b/>
          <w:bCs/>
          <w:sz w:val="28"/>
          <w:szCs w:val="28"/>
        </w:rPr>
      </w:pPr>
      <w:r w:rsidRPr="00ED5C28">
        <w:rPr>
          <w:b/>
          <w:bCs/>
          <w:sz w:val="28"/>
          <w:szCs w:val="28"/>
        </w:rPr>
        <w:t>Question 2: Integrating Multiple Techniques for Complex Projects</w:t>
      </w:r>
    </w:p>
    <w:p w14:paraId="5EE63876" w14:textId="0119FBAF" w:rsidR="00ED5C28" w:rsidRPr="00ED5C28" w:rsidRDefault="00ED5C28" w:rsidP="00ED5C28">
      <w:pPr>
        <w:rPr>
          <w:sz w:val="28"/>
          <w:szCs w:val="28"/>
        </w:rPr>
      </w:pPr>
      <w:r w:rsidRPr="00ED5C28">
        <w:rPr>
          <w:b/>
          <w:bCs/>
          <w:sz w:val="28"/>
          <w:szCs w:val="28"/>
        </w:rPr>
        <w:t>Objective:</w:t>
      </w:r>
      <w:r w:rsidRPr="00ED5C28">
        <w:rPr>
          <w:sz w:val="28"/>
          <w:szCs w:val="28"/>
        </w:rPr>
        <w:t xml:space="preserve"> Assess the capability to integrate and apply multiple Software Project Management techniques in complex project scenarios.</w:t>
      </w:r>
    </w:p>
    <w:p w14:paraId="4110F84F" w14:textId="5CD92903" w:rsidR="00ED5C28" w:rsidRPr="00ED5C28" w:rsidRDefault="00ED5C28" w:rsidP="00ED5C28">
      <w:pPr>
        <w:rPr>
          <w:sz w:val="28"/>
          <w:szCs w:val="28"/>
        </w:rPr>
      </w:pPr>
      <w:r w:rsidRPr="00ED5C28">
        <w:rPr>
          <w:b/>
          <w:bCs/>
          <w:sz w:val="28"/>
          <w:szCs w:val="28"/>
        </w:rPr>
        <w:t>Task:</w:t>
      </w:r>
      <w:r w:rsidRPr="00ED5C28">
        <w:rPr>
          <w:sz w:val="28"/>
          <w:szCs w:val="28"/>
        </w:rPr>
        <w:t xml:space="preserve"> Envision a hypothetical complex software development project involving elements of both traditional and agile methodologies. Devise a project management strategy that seamlessly integrates various techniques throughout different phases of the project life cycle. Justify your choices, elucidating how the selected techniques complement each other and contribute to the overall project success. Discuss potential challenges in implementing a hybrid approach and suggest mitigation strategies. Substantiate your arguments with references to industry best practices and relevant case studies. </w:t>
      </w:r>
    </w:p>
    <w:p w14:paraId="5C3C4E87" w14:textId="4312C8B0" w:rsidR="00ED5C28" w:rsidRDefault="00ED5C28" w:rsidP="00ED5C28">
      <w:pPr>
        <w:rPr>
          <w:b/>
          <w:bCs/>
          <w:sz w:val="28"/>
          <w:szCs w:val="28"/>
        </w:rPr>
      </w:pPr>
      <w:r w:rsidRPr="00ED5C28">
        <w:rPr>
          <w:b/>
          <w:bCs/>
          <w:sz w:val="28"/>
          <w:szCs w:val="28"/>
        </w:rPr>
        <w:t>Note:</w:t>
      </w:r>
      <w:r w:rsidRPr="00ED5C28">
        <w:rPr>
          <w:sz w:val="28"/>
          <w:szCs w:val="28"/>
        </w:rPr>
        <w:t xml:space="preserve"> Support your answers with illustrations, diagrams, tables, etc.</w:t>
      </w:r>
      <w:r>
        <w:rPr>
          <w:b/>
          <w:bCs/>
          <w:sz w:val="28"/>
          <w:szCs w:val="28"/>
        </w:rPr>
        <w:br w:type="page"/>
      </w:r>
    </w:p>
    <w:p w14:paraId="366003AE" w14:textId="6EB621D1" w:rsidR="005A3E50" w:rsidRPr="005A3E50" w:rsidRDefault="005A3E50" w:rsidP="005A3E50">
      <w:pPr>
        <w:jc w:val="center"/>
        <w:rPr>
          <w:b/>
          <w:bCs/>
          <w:sz w:val="28"/>
          <w:szCs w:val="28"/>
        </w:rPr>
      </w:pPr>
      <w:r w:rsidRPr="005A3E50">
        <w:rPr>
          <w:b/>
          <w:bCs/>
          <w:sz w:val="28"/>
          <w:szCs w:val="28"/>
        </w:rPr>
        <w:lastRenderedPageBreak/>
        <w:t>Question No 1: Comparative Analysis of Project Management Techniques</w:t>
      </w:r>
    </w:p>
    <w:tbl>
      <w:tblPr>
        <w:tblStyle w:val="TableGrid"/>
        <w:tblW w:w="11245" w:type="dxa"/>
        <w:tblInd w:w="-820" w:type="dxa"/>
        <w:tblLook w:val="04A0" w:firstRow="1" w:lastRow="0" w:firstColumn="1" w:lastColumn="0" w:noHBand="0" w:noVBand="1"/>
      </w:tblPr>
      <w:tblGrid>
        <w:gridCol w:w="1975"/>
        <w:gridCol w:w="1350"/>
        <w:gridCol w:w="3690"/>
        <w:gridCol w:w="4230"/>
      </w:tblGrid>
      <w:tr w:rsidR="005A3E50" w14:paraId="09A3BA31" w14:textId="77777777" w:rsidTr="00BD6EF5">
        <w:tc>
          <w:tcPr>
            <w:tcW w:w="11245" w:type="dxa"/>
            <w:gridSpan w:val="4"/>
          </w:tcPr>
          <w:p w14:paraId="70BC7A10" w14:textId="46CAD4EA" w:rsidR="005A3E50" w:rsidRPr="00992CE1" w:rsidRDefault="005A3E50" w:rsidP="00365F56">
            <w:pPr>
              <w:jc w:val="center"/>
              <w:rPr>
                <w:b/>
                <w:bCs/>
                <w:sz w:val="28"/>
                <w:szCs w:val="28"/>
              </w:rPr>
            </w:pPr>
            <w:r w:rsidRPr="005A3E50">
              <w:rPr>
                <w:b/>
                <w:bCs/>
                <w:sz w:val="28"/>
                <w:szCs w:val="28"/>
              </w:rPr>
              <w:t xml:space="preserve">Comparative Analysis </w:t>
            </w:r>
            <w:r>
              <w:rPr>
                <w:b/>
                <w:bCs/>
                <w:sz w:val="28"/>
                <w:szCs w:val="28"/>
              </w:rPr>
              <w:t>w.r.t each phase</w:t>
            </w:r>
          </w:p>
        </w:tc>
      </w:tr>
      <w:tr w:rsidR="009813CA" w14:paraId="573B927B" w14:textId="096CD773" w:rsidTr="00944CEF">
        <w:tc>
          <w:tcPr>
            <w:tcW w:w="1975" w:type="dxa"/>
            <w:vMerge w:val="restart"/>
          </w:tcPr>
          <w:p w14:paraId="0FD8B518" w14:textId="6437834A" w:rsidR="009813CA" w:rsidRPr="00365F56" w:rsidRDefault="009813CA" w:rsidP="009813CA">
            <w:pPr>
              <w:jc w:val="center"/>
              <w:rPr>
                <w:b/>
                <w:bCs/>
                <w:sz w:val="24"/>
                <w:szCs w:val="24"/>
              </w:rPr>
            </w:pPr>
            <w:r w:rsidRPr="00992CE1">
              <w:rPr>
                <w:b/>
                <w:bCs/>
                <w:sz w:val="28"/>
                <w:szCs w:val="28"/>
              </w:rPr>
              <w:t>Project Phase</w:t>
            </w:r>
          </w:p>
        </w:tc>
        <w:tc>
          <w:tcPr>
            <w:tcW w:w="1350" w:type="dxa"/>
          </w:tcPr>
          <w:p w14:paraId="07A81AD6" w14:textId="1744363B" w:rsidR="009813CA" w:rsidRPr="00365F56" w:rsidRDefault="009813CA" w:rsidP="00365F56">
            <w:pPr>
              <w:jc w:val="center"/>
              <w:rPr>
                <w:b/>
                <w:bCs/>
                <w:sz w:val="24"/>
                <w:szCs w:val="24"/>
              </w:rPr>
            </w:pPr>
          </w:p>
        </w:tc>
        <w:tc>
          <w:tcPr>
            <w:tcW w:w="7920" w:type="dxa"/>
            <w:gridSpan w:val="2"/>
          </w:tcPr>
          <w:p w14:paraId="2F921CD6" w14:textId="42FD2261" w:rsidR="009813CA" w:rsidRPr="00992CE1" w:rsidRDefault="00FA01BC" w:rsidP="00365F56">
            <w:pPr>
              <w:jc w:val="center"/>
              <w:rPr>
                <w:b/>
                <w:bCs/>
                <w:sz w:val="28"/>
                <w:szCs w:val="28"/>
              </w:rPr>
            </w:pPr>
            <w:r w:rsidRPr="00992CE1">
              <w:rPr>
                <w:b/>
                <w:bCs/>
                <w:sz w:val="28"/>
                <w:szCs w:val="28"/>
              </w:rPr>
              <w:t>Project Technique</w:t>
            </w:r>
          </w:p>
        </w:tc>
      </w:tr>
      <w:tr w:rsidR="009813CA" w14:paraId="6F5BCAB2" w14:textId="6F66F0E9" w:rsidTr="00944CEF">
        <w:tc>
          <w:tcPr>
            <w:tcW w:w="1975" w:type="dxa"/>
            <w:vMerge/>
          </w:tcPr>
          <w:p w14:paraId="440C82D1" w14:textId="77777777" w:rsidR="009813CA" w:rsidRPr="00365F56" w:rsidRDefault="009813CA" w:rsidP="00365F56">
            <w:pPr>
              <w:jc w:val="center"/>
              <w:rPr>
                <w:b/>
                <w:bCs/>
                <w:sz w:val="24"/>
                <w:szCs w:val="24"/>
              </w:rPr>
            </w:pPr>
          </w:p>
        </w:tc>
        <w:tc>
          <w:tcPr>
            <w:tcW w:w="1350" w:type="dxa"/>
          </w:tcPr>
          <w:p w14:paraId="2F035E46" w14:textId="77777777" w:rsidR="009813CA" w:rsidRPr="00365F56" w:rsidRDefault="009813CA" w:rsidP="00365F56">
            <w:pPr>
              <w:jc w:val="center"/>
              <w:rPr>
                <w:b/>
                <w:bCs/>
                <w:sz w:val="24"/>
                <w:szCs w:val="24"/>
              </w:rPr>
            </w:pPr>
          </w:p>
        </w:tc>
        <w:tc>
          <w:tcPr>
            <w:tcW w:w="3690" w:type="dxa"/>
          </w:tcPr>
          <w:p w14:paraId="2F446ECF" w14:textId="340AA210" w:rsidR="009813CA" w:rsidRPr="00365F56" w:rsidRDefault="009813CA" w:rsidP="00365F56">
            <w:pPr>
              <w:jc w:val="center"/>
              <w:rPr>
                <w:b/>
                <w:bCs/>
                <w:sz w:val="24"/>
                <w:szCs w:val="24"/>
              </w:rPr>
            </w:pPr>
            <w:r w:rsidRPr="00365F56">
              <w:rPr>
                <w:b/>
                <w:bCs/>
                <w:sz w:val="24"/>
                <w:szCs w:val="24"/>
              </w:rPr>
              <w:t>Agile</w:t>
            </w:r>
          </w:p>
        </w:tc>
        <w:tc>
          <w:tcPr>
            <w:tcW w:w="4230" w:type="dxa"/>
          </w:tcPr>
          <w:p w14:paraId="5B34FDA0" w14:textId="1CFF633E" w:rsidR="009813CA" w:rsidRPr="00365F56" w:rsidRDefault="009778A6" w:rsidP="00365F56">
            <w:pPr>
              <w:jc w:val="center"/>
              <w:rPr>
                <w:b/>
                <w:bCs/>
                <w:sz w:val="24"/>
                <w:szCs w:val="24"/>
              </w:rPr>
            </w:pPr>
            <w:r>
              <w:rPr>
                <w:b/>
                <w:bCs/>
                <w:sz w:val="24"/>
                <w:szCs w:val="24"/>
              </w:rPr>
              <w:t>Incremental</w:t>
            </w:r>
          </w:p>
        </w:tc>
      </w:tr>
      <w:tr w:rsidR="00365F56" w14:paraId="2B1AB599" w14:textId="77777777" w:rsidTr="00944CEF">
        <w:tc>
          <w:tcPr>
            <w:tcW w:w="1975" w:type="dxa"/>
            <w:vMerge w:val="restart"/>
          </w:tcPr>
          <w:p w14:paraId="1D64AE9C" w14:textId="77777777" w:rsidR="009813CA" w:rsidRPr="00992CE1" w:rsidRDefault="009813CA" w:rsidP="00992CE1">
            <w:pPr>
              <w:rPr>
                <w:b/>
                <w:bCs/>
                <w:sz w:val="28"/>
                <w:szCs w:val="28"/>
              </w:rPr>
            </w:pPr>
          </w:p>
          <w:p w14:paraId="0DBC5911" w14:textId="77777777" w:rsidR="009813CA" w:rsidRPr="00992CE1" w:rsidRDefault="009813CA" w:rsidP="00365F56">
            <w:pPr>
              <w:jc w:val="center"/>
              <w:rPr>
                <w:b/>
                <w:bCs/>
                <w:sz w:val="28"/>
                <w:szCs w:val="28"/>
              </w:rPr>
            </w:pPr>
          </w:p>
          <w:p w14:paraId="0AAFD532" w14:textId="3A8B5157" w:rsidR="00365F56" w:rsidRPr="00992CE1" w:rsidRDefault="00365F56" w:rsidP="00365F56">
            <w:pPr>
              <w:jc w:val="center"/>
              <w:rPr>
                <w:b/>
                <w:bCs/>
                <w:sz w:val="28"/>
                <w:szCs w:val="28"/>
              </w:rPr>
            </w:pPr>
            <w:r w:rsidRPr="00992CE1">
              <w:rPr>
                <w:b/>
                <w:bCs/>
                <w:sz w:val="28"/>
                <w:szCs w:val="28"/>
              </w:rPr>
              <w:t>Project Initiation</w:t>
            </w:r>
          </w:p>
        </w:tc>
        <w:tc>
          <w:tcPr>
            <w:tcW w:w="1350" w:type="dxa"/>
          </w:tcPr>
          <w:p w14:paraId="16929D48" w14:textId="267ED4DC" w:rsidR="00365F56" w:rsidRPr="00365F56" w:rsidRDefault="00365F56" w:rsidP="00365F56">
            <w:pPr>
              <w:jc w:val="center"/>
              <w:rPr>
                <w:sz w:val="24"/>
                <w:szCs w:val="24"/>
              </w:rPr>
            </w:pPr>
            <w:r w:rsidRPr="00365F56">
              <w:rPr>
                <w:b/>
                <w:bCs/>
                <w:sz w:val="24"/>
                <w:szCs w:val="24"/>
              </w:rPr>
              <w:t>Strength</w:t>
            </w:r>
          </w:p>
        </w:tc>
        <w:tc>
          <w:tcPr>
            <w:tcW w:w="3690" w:type="dxa"/>
          </w:tcPr>
          <w:p w14:paraId="11A89CE4" w14:textId="2715E55B" w:rsidR="00365F56" w:rsidRPr="00944CEF" w:rsidRDefault="009D1902" w:rsidP="00944CEF">
            <w:pPr>
              <w:rPr>
                <w:sz w:val="24"/>
                <w:szCs w:val="24"/>
              </w:rPr>
            </w:pPr>
            <w:r w:rsidRPr="00944CEF">
              <w:rPr>
                <w:sz w:val="24"/>
                <w:szCs w:val="24"/>
              </w:rPr>
              <w:t>Enables a rapid launch with minimal upfront planning, effortlessly accommodating changes in project goals.</w:t>
            </w:r>
          </w:p>
        </w:tc>
        <w:tc>
          <w:tcPr>
            <w:tcW w:w="4230" w:type="dxa"/>
          </w:tcPr>
          <w:p w14:paraId="0C97801E" w14:textId="0D0C9F06" w:rsidR="00365F56" w:rsidRPr="00944CEF" w:rsidRDefault="009778A6" w:rsidP="00944CEF">
            <w:pPr>
              <w:rPr>
                <w:sz w:val="24"/>
                <w:szCs w:val="24"/>
              </w:rPr>
            </w:pPr>
            <w:r w:rsidRPr="009778A6">
              <w:rPr>
                <w:sz w:val="24"/>
                <w:szCs w:val="24"/>
              </w:rPr>
              <w:t>Similar to Agile techniques, incremental planning guarantees a defined project roadmap, permitting early delivery of useful product increments.</w:t>
            </w:r>
          </w:p>
        </w:tc>
      </w:tr>
      <w:tr w:rsidR="00365F56" w14:paraId="02FB187A" w14:textId="77777777" w:rsidTr="00944CEF">
        <w:trPr>
          <w:trHeight w:val="773"/>
        </w:trPr>
        <w:tc>
          <w:tcPr>
            <w:tcW w:w="1975" w:type="dxa"/>
            <w:vMerge/>
          </w:tcPr>
          <w:p w14:paraId="0087877B" w14:textId="77777777" w:rsidR="00365F56" w:rsidRPr="00365F56" w:rsidRDefault="00365F56" w:rsidP="00365F56">
            <w:pPr>
              <w:jc w:val="center"/>
              <w:rPr>
                <w:sz w:val="24"/>
                <w:szCs w:val="24"/>
              </w:rPr>
            </w:pPr>
          </w:p>
        </w:tc>
        <w:tc>
          <w:tcPr>
            <w:tcW w:w="1350" w:type="dxa"/>
          </w:tcPr>
          <w:p w14:paraId="6A6523DE" w14:textId="5FA53B49" w:rsidR="00365F56" w:rsidRPr="00365F56" w:rsidRDefault="00365F56" w:rsidP="00365F56">
            <w:pPr>
              <w:jc w:val="center"/>
              <w:rPr>
                <w:b/>
                <w:bCs/>
                <w:sz w:val="24"/>
                <w:szCs w:val="24"/>
              </w:rPr>
            </w:pPr>
            <w:r w:rsidRPr="00365F56">
              <w:rPr>
                <w:b/>
                <w:bCs/>
                <w:sz w:val="24"/>
                <w:szCs w:val="24"/>
              </w:rPr>
              <w:t>Weakness</w:t>
            </w:r>
          </w:p>
        </w:tc>
        <w:tc>
          <w:tcPr>
            <w:tcW w:w="3690" w:type="dxa"/>
          </w:tcPr>
          <w:p w14:paraId="451DDF9B" w14:textId="1DB4D621" w:rsidR="00365F56" w:rsidRPr="00944CEF" w:rsidRDefault="009D1902" w:rsidP="00944CEF">
            <w:pPr>
              <w:rPr>
                <w:sz w:val="24"/>
                <w:szCs w:val="24"/>
              </w:rPr>
            </w:pPr>
            <w:r w:rsidRPr="00944CEF">
              <w:rPr>
                <w:sz w:val="24"/>
                <w:szCs w:val="24"/>
              </w:rPr>
              <w:t>Sparse initial planning may result in uncertainties later in the project.</w:t>
            </w:r>
          </w:p>
        </w:tc>
        <w:tc>
          <w:tcPr>
            <w:tcW w:w="4230" w:type="dxa"/>
          </w:tcPr>
          <w:p w14:paraId="26180817" w14:textId="1F6AEAB9" w:rsidR="00365F56" w:rsidRPr="00944CEF" w:rsidRDefault="009778A6" w:rsidP="00944CEF">
            <w:pPr>
              <w:rPr>
                <w:sz w:val="24"/>
                <w:szCs w:val="24"/>
              </w:rPr>
            </w:pPr>
            <w:r w:rsidRPr="009778A6">
              <w:rPr>
                <w:sz w:val="24"/>
                <w:szCs w:val="24"/>
              </w:rPr>
              <w:t>Changes may be difficult to include after a project phase has begun due to the limited flexibility of incremental models.</w:t>
            </w:r>
          </w:p>
        </w:tc>
      </w:tr>
      <w:tr w:rsidR="009813CA" w14:paraId="07A92F1E" w14:textId="77777777" w:rsidTr="00944CEF">
        <w:tc>
          <w:tcPr>
            <w:tcW w:w="1975" w:type="dxa"/>
            <w:vMerge w:val="restart"/>
          </w:tcPr>
          <w:p w14:paraId="4D8CF31E" w14:textId="77777777" w:rsidR="009813CA" w:rsidRPr="00B10910" w:rsidRDefault="009813CA" w:rsidP="00365F56">
            <w:pPr>
              <w:jc w:val="center"/>
              <w:rPr>
                <w:b/>
                <w:bCs/>
                <w:sz w:val="28"/>
                <w:szCs w:val="28"/>
              </w:rPr>
            </w:pPr>
          </w:p>
          <w:p w14:paraId="435E69EB" w14:textId="77777777" w:rsidR="009813CA" w:rsidRPr="00B10910" w:rsidRDefault="009813CA" w:rsidP="00365F56">
            <w:pPr>
              <w:jc w:val="center"/>
              <w:rPr>
                <w:b/>
                <w:bCs/>
                <w:sz w:val="28"/>
                <w:szCs w:val="28"/>
              </w:rPr>
            </w:pPr>
          </w:p>
          <w:p w14:paraId="0E7FBE3D" w14:textId="77777777" w:rsidR="009813CA" w:rsidRPr="00B10910" w:rsidRDefault="009813CA" w:rsidP="00365F56">
            <w:pPr>
              <w:jc w:val="center"/>
              <w:rPr>
                <w:b/>
                <w:bCs/>
                <w:sz w:val="28"/>
                <w:szCs w:val="28"/>
              </w:rPr>
            </w:pPr>
          </w:p>
          <w:p w14:paraId="2A0F3506" w14:textId="18123B75" w:rsidR="009813CA" w:rsidRPr="00B10910" w:rsidRDefault="009813CA" w:rsidP="00365F56">
            <w:pPr>
              <w:jc w:val="center"/>
              <w:rPr>
                <w:b/>
                <w:bCs/>
                <w:sz w:val="28"/>
                <w:szCs w:val="28"/>
              </w:rPr>
            </w:pPr>
            <w:r w:rsidRPr="00B10910">
              <w:rPr>
                <w:b/>
                <w:bCs/>
                <w:sz w:val="28"/>
                <w:szCs w:val="28"/>
              </w:rPr>
              <w:t>Project Planning</w:t>
            </w:r>
          </w:p>
        </w:tc>
        <w:tc>
          <w:tcPr>
            <w:tcW w:w="1350" w:type="dxa"/>
          </w:tcPr>
          <w:p w14:paraId="2471EBBE" w14:textId="48AFA8AF" w:rsidR="009813CA" w:rsidRPr="00365F56" w:rsidRDefault="009813CA" w:rsidP="00365F56">
            <w:pPr>
              <w:jc w:val="center"/>
              <w:rPr>
                <w:b/>
                <w:bCs/>
                <w:sz w:val="24"/>
                <w:szCs w:val="24"/>
              </w:rPr>
            </w:pPr>
            <w:r w:rsidRPr="00365F56">
              <w:rPr>
                <w:b/>
                <w:bCs/>
                <w:sz w:val="24"/>
                <w:szCs w:val="24"/>
              </w:rPr>
              <w:t>Strength</w:t>
            </w:r>
          </w:p>
        </w:tc>
        <w:tc>
          <w:tcPr>
            <w:tcW w:w="3690" w:type="dxa"/>
          </w:tcPr>
          <w:p w14:paraId="416D9338" w14:textId="280F7713" w:rsidR="009813CA" w:rsidRPr="00944CEF" w:rsidRDefault="009778A6" w:rsidP="00944CEF">
            <w:pPr>
              <w:rPr>
                <w:sz w:val="24"/>
                <w:szCs w:val="24"/>
              </w:rPr>
            </w:pPr>
            <w:r w:rsidRPr="009778A6">
              <w:rPr>
                <w:sz w:val="24"/>
                <w:szCs w:val="24"/>
              </w:rPr>
              <w:t>Agile emphasizes continuous improvement through regular retrospectives and facilitates adaptable planning throughout the project.</w:t>
            </w:r>
          </w:p>
        </w:tc>
        <w:tc>
          <w:tcPr>
            <w:tcW w:w="4230" w:type="dxa"/>
          </w:tcPr>
          <w:p w14:paraId="23B591DA" w14:textId="20993C22" w:rsidR="009813CA" w:rsidRPr="00944CEF" w:rsidRDefault="009778A6" w:rsidP="00944CEF">
            <w:pPr>
              <w:rPr>
                <w:sz w:val="24"/>
                <w:szCs w:val="24"/>
              </w:rPr>
            </w:pPr>
            <w:r>
              <w:rPr>
                <w:sz w:val="24"/>
                <w:szCs w:val="24"/>
              </w:rPr>
              <w:t xml:space="preserve">Like waterfall, </w:t>
            </w:r>
            <w:r w:rsidRPr="009778A6">
              <w:rPr>
                <w:sz w:val="24"/>
                <w:szCs w:val="24"/>
              </w:rPr>
              <w:t>incremental approaches provide predictability through organized phases, with comprehensive early planning for each increment.</w:t>
            </w:r>
          </w:p>
        </w:tc>
      </w:tr>
      <w:tr w:rsidR="009813CA" w14:paraId="05FE82D1" w14:textId="77777777" w:rsidTr="00944CEF">
        <w:tc>
          <w:tcPr>
            <w:tcW w:w="1975" w:type="dxa"/>
            <w:vMerge/>
          </w:tcPr>
          <w:p w14:paraId="588F4B53" w14:textId="77777777" w:rsidR="009813CA" w:rsidRPr="00365F56" w:rsidRDefault="009813CA" w:rsidP="00365F56">
            <w:pPr>
              <w:jc w:val="center"/>
              <w:rPr>
                <w:sz w:val="24"/>
                <w:szCs w:val="24"/>
              </w:rPr>
            </w:pPr>
          </w:p>
        </w:tc>
        <w:tc>
          <w:tcPr>
            <w:tcW w:w="1350" w:type="dxa"/>
          </w:tcPr>
          <w:p w14:paraId="0C499894" w14:textId="15E71FFD" w:rsidR="009813CA" w:rsidRPr="00365F56" w:rsidRDefault="009813CA" w:rsidP="00365F56">
            <w:pPr>
              <w:jc w:val="center"/>
              <w:rPr>
                <w:b/>
                <w:bCs/>
                <w:sz w:val="24"/>
                <w:szCs w:val="24"/>
              </w:rPr>
            </w:pPr>
            <w:r w:rsidRPr="00365F56">
              <w:rPr>
                <w:b/>
                <w:bCs/>
                <w:sz w:val="24"/>
                <w:szCs w:val="24"/>
              </w:rPr>
              <w:t>Weakness</w:t>
            </w:r>
          </w:p>
        </w:tc>
        <w:tc>
          <w:tcPr>
            <w:tcW w:w="3690" w:type="dxa"/>
          </w:tcPr>
          <w:p w14:paraId="7E6F2F0B" w14:textId="2556FB3C" w:rsidR="009813CA" w:rsidRPr="00944CEF" w:rsidRDefault="009778A6" w:rsidP="00944CEF">
            <w:pPr>
              <w:rPr>
                <w:sz w:val="24"/>
                <w:szCs w:val="24"/>
              </w:rPr>
            </w:pPr>
            <w:r w:rsidRPr="009778A6">
              <w:rPr>
                <w:sz w:val="24"/>
                <w:szCs w:val="24"/>
              </w:rPr>
              <w:t>The adaptive nature of the project may make precise prediction of the project's eventual conclusion challenging.</w:t>
            </w:r>
          </w:p>
        </w:tc>
        <w:tc>
          <w:tcPr>
            <w:tcW w:w="4230" w:type="dxa"/>
          </w:tcPr>
          <w:p w14:paraId="0A6CAB91" w14:textId="4438DEF6" w:rsidR="009813CA" w:rsidRPr="00944CEF" w:rsidRDefault="009778A6" w:rsidP="00944CEF">
            <w:pPr>
              <w:rPr>
                <w:sz w:val="24"/>
                <w:szCs w:val="24"/>
              </w:rPr>
            </w:pPr>
            <w:r w:rsidRPr="009778A6">
              <w:rPr>
                <w:sz w:val="24"/>
                <w:szCs w:val="24"/>
              </w:rPr>
              <w:t>Once planning has begun, it may be difficult to adapt changes between increments.</w:t>
            </w:r>
          </w:p>
        </w:tc>
      </w:tr>
      <w:tr w:rsidR="009813CA" w14:paraId="4311A357" w14:textId="77777777" w:rsidTr="00944CEF">
        <w:tc>
          <w:tcPr>
            <w:tcW w:w="1975" w:type="dxa"/>
            <w:vMerge w:val="restart"/>
          </w:tcPr>
          <w:p w14:paraId="75AE377A" w14:textId="77777777" w:rsidR="00B10910" w:rsidRDefault="00B10910" w:rsidP="00365F56">
            <w:pPr>
              <w:jc w:val="center"/>
              <w:rPr>
                <w:b/>
                <w:bCs/>
                <w:sz w:val="28"/>
                <w:szCs w:val="28"/>
              </w:rPr>
            </w:pPr>
          </w:p>
          <w:p w14:paraId="277B3E76" w14:textId="77777777" w:rsidR="00B10910" w:rsidRDefault="00B10910" w:rsidP="00365F56">
            <w:pPr>
              <w:jc w:val="center"/>
              <w:rPr>
                <w:b/>
                <w:bCs/>
                <w:sz w:val="28"/>
                <w:szCs w:val="28"/>
              </w:rPr>
            </w:pPr>
          </w:p>
          <w:p w14:paraId="3C24257D" w14:textId="77777777" w:rsidR="00B10910" w:rsidRDefault="00B10910" w:rsidP="00365F56">
            <w:pPr>
              <w:jc w:val="center"/>
              <w:rPr>
                <w:b/>
                <w:bCs/>
                <w:sz w:val="28"/>
                <w:szCs w:val="28"/>
              </w:rPr>
            </w:pPr>
          </w:p>
          <w:p w14:paraId="28DEFF4E" w14:textId="3E180FD5" w:rsidR="009813CA" w:rsidRPr="00B10910" w:rsidRDefault="009813CA" w:rsidP="00365F56">
            <w:pPr>
              <w:jc w:val="center"/>
              <w:rPr>
                <w:b/>
                <w:bCs/>
                <w:sz w:val="28"/>
                <w:szCs w:val="28"/>
              </w:rPr>
            </w:pPr>
            <w:r w:rsidRPr="00B10910">
              <w:rPr>
                <w:b/>
                <w:bCs/>
                <w:sz w:val="28"/>
                <w:szCs w:val="28"/>
              </w:rPr>
              <w:t>Project Execution</w:t>
            </w:r>
          </w:p>
        </w:tc>
        <w:tc>
          <w:tcPr>
            <w:tcW w:w="1350" w:type="dxa"/>
          </w:tcPr>
          <w:p w14:paraId="0DF508EA" w14:textId="30B84252" w:rsidR="009813CA" w:rsidRPr="00365F56" w:rsidRDefault="009813CA" w:rsidP="00365F56">
            <w:pPr>
              <w:jc w:val="center"/>
              <w:rPr>
                <w:b/>
                <w:bCs/>
                <w:sz w:val="24"/>
                <w:szCs w:val="24"/>
              </w:rPr>
            </w:pPr>
            <w:r w:rsidRPr="00365F56">
              <w:rPr>
                <w:b/>
                <w:bCs/>
                <w:sz w:val="24"/>
                <w:szCs w:val="24"/>
              </w:rPr>
              <w:t>Strength</w:t>
            </w:r>
          </w:p>
        </w:tc>
        <w:tc>
          <w:tcPr>
            <w:tcW w:w="3690" w:type="dxa"/>
          </w:tcPr>
          <w:p w14:paraId="0C63A79E" w14:textId="3B45E974" w:rsidR="009813CA" w:rsidRPr="00944CEF" w:rsidRDefault="009778A6" w:rsidP="00944CEF">
            <w:pPr>
              <w:rPr>
                <w:sz w:val="24"/>
                <w:szCs w:val="24"/>
              </w:rPr>
            </w:pPr>
            <w:r w:rsidRPr="009778A6">
              <w:rPr>
                <w:sz w:val="24"/>
                <w:szCs w:val="24"/>
              </w:rPr>
              <w:t>Agile indicates incremental development with frequent releases for early product delivery and allows for constant feedback, reducing the risk of producing an unsatisfactory product.</w:t>
            </w:r>
          </w:p>
        </w:tc>
        <w:tc>
          <w:tcPr>
            <w:tcW w:w="4230" w:type="dxa"/>
          </w:tcPr>
          <w:p w14:paraId="66220B1F" w14:textId="50674DA3" w:rsidR="009813CA" w:rsidRPr="00944CEF" w:rsidRDefault="009778A6" w:rsidP="00944CEF">
            <w:pPr>
              <w:rPr>
                <w:sz w:val="24"/>
                <w:szCs w:val="24"/>
              </w:rPr>
            </w:pPr>
            <w:r w:rsidRPr="009778A6">
              <w:rPr>
                <w:sz w:val="24"/>
                <w:szCs w:val="24"/>
              </w:rPr>
              <w:t>Incremental techniques provide organized execution akin to Waterfall, but with less client participation during individual increment execution.</w:t>
            </w:r>
          </w:p>
        </w:tc>
      </w:tr>
      <w:tr w:rsidR="009813CA" w14:paraId="105CE26E" w14:textId="77777777" w:rsidTr="00944CEF">
        <w:tc>
          <w:tcPr>
            <w:tcW w:w="1975" w:type="dxa"/>
            <w:vMerge/>
          </w:tcPr>
          <w:p w14:paraId="4EC825FB" w14:textId="77777777" w:rsidR="009813CA" w:rsidRPr="00365F56" w:rsidRDefault="009813CA" w:rsidP="00365F56">
            <w:pPr>
              <w:jc w:val="center"/>
              <w:rPr>
                <w:b/>
                <w:bCs/>
                <w:sz w:val="24"/>
                <w:szCs w:val="24"/>
              </w:rPr>
            </w:pPr>
          </w:p>
        </w:tc>
        <w:tc>
          <w:tcPr>
            <w:tcW w:w="1350" w:type="dxa"/>
          </w:tcPr>
          <w:p w14:paraId="6F65E1BA" w14:textId="56674E62" w:rsidR="009813CA" w:rsidRPr="00365F56" w:rsidRDefault="009813CA" w:rsidP="00365F56">
            <w:pPr>
              <w:jc w:val="center"/>
              <w:rPr>
                <w:b/>
                <w:bCs/>
                <w:sz w:val="24"/>
                <w:szCs w:val="24"/>
              </w:rPr>
            </w:pPr>
            <w:r w:rsidRPr="00365F56">
              <w:rPr>
                <w:b/>
                <w:bCs/>
                <w:sz w:val="24"/>
                <w:szCs w:val="24"/>
              </w:rPr>
              <w:t>Weakness</w:t>
            </w:r>
          </w:p>
        </w:tc>
        <w:tc>
          <w:tcPr>
            <w:tcW w:w="3690" w:type="dxa"/>
          </w:tcPr>
          <w:p w14:paraId="32918AB7" w14:textId="7E0CB463" w:rsidR="009813CA" w:rsidRPr="00944CEF" w:rsidRDefault="00FA01BC" w:rsidP="00944CEF">
            <w:pPr>
              <w:rPr>
                <w:sz w:val="24"/>
                <w:szCs w:val="24"/>
              </w:rPr>
            </w:pPr>
            <w:r w:rsidRPr="00944CEF">
              <w:rPr>
                <w:sz w:val="24"/>
                <w:szCs w:val="24"/>
              </w:rPr>
              <w:t>Active client involvement in Agile, with constant communication and feedback, can be challenging for clients with limited availability.</w:t>
            </w:r>
          </w:p>
        </w:tc>
        <w:tc>
          <w:tcPr>
            <w:tcW w:w="4230" w:type="dxa"/>
          </w:tcPr>
          <w:p w14:paraId="148368EC" w14:textId="0F689A6B" w:rsidR="009813CA" w:rsidRPr="00944CEF" w:rsidRDefault="00992CE1" w:rsidP="00944CEF">
            <w:pPr>
              <w:rPr>
                <w:sz w:val="24"/>
                <w:szCs w:val="24"/>
              </w:rPr>
            </w:pPr>
            <w:r w:rsidRPr="00944CEF">
              <w:rPr>
                <w:sz w:val="24"/>
                <w:szCs w:val="24"/>
              </w:rPr>
              <w:t>Delayed client feedback, often received after product development, complicates the change process, leading to increased difficulty and cost in implementing alterations.</w:t>
            </w:r>
          </w:p>
        </w:tc>
      </w:tr>
      <w:tr w:rsidR="00944CEF" w14:paraId="1CA267BE" w14:textId="77777777" w:rsidTr="00944CEF">
        <w:tc>
          <w:tcPr>
            <w:tcW w:w="1975" w:type="dxa"/>
            <w:vMerge w:val="restart"/>
          </w:tcPr>
          <w:p w14:paraId="23BE3AD1" w14:textId="77777777" w:rsidR="00944CEF" w:rsidRDefault="00944CEF" w:rsidP="00365F56">
            <w:pPr>
              <w:jc w:val="center"/>
              <w:rPr>
                <w:b/>
                <w:bCs/>
                <w:sz w:val="28"/>
                <w:szCs w:val="28"/>
              </w:rPr>
            </w:pPr>
          </w:p>
          <w:p w14:paraId="39667185" w14:textId="2D049469" w:rsidR="00944CEF" w:rsidRPr="00365F56" w:rsidRDefault="00944CEF" w:rsidP="00365F56">
            <w:pPr>
              <w:jc w:val="center"/>
              <w:rPr>
                <w:b/>
                <w:bCs/>
                <w:sz w:val="24"/>
                <w:szCs w:val="24"/>
              </w:rPr>
            </w:pPr>
            <w:r w:rsidRPr="00715E5F">
              <w:rPr>
                <w:b/>
                <w:bCs/>
                <w:sz w:val="28"/>
                <w:szCs w:val="28"/>
              </w:rPr>
              <w:t>Project Monitoring and Control</w:t>
            </w:r>
          </w:p>
        </w:tc>
        <w:tc>
          <w:tcPr>
            <w:tcW w:w="1350" w:type="dxa"/>
          </w:tcPr>
          <w:p w14:paraId="2A1DBE61" w14:textId="0EFAFE61" w:rsidR="00944CEF" w:rsidRPr="00365F56" w:rsidRDefault="00944CEF" w:rsidP="00365F56">
            <w:pPr>
              <w:jc w:val="center"/>
              <w:rPr>
                <w:b/>
                <w:bCs/>
                <w:sz w:val="24"/>
                <w:szCs w:val="24"/>
              </w:rPr>
            </w:pPr>
            <w:r w:rsidRPr="00365F56">
              <w:rPr>
                <w:b/>
                <w:bCs/>
                <w:sz w:val="24"/>
                <w:szCs w:val="24"/>
              </w:rPr>
              <w:t>Strength</w:t>
            </w:r>
          </w:p>
        </w:tc>
        <w:tc>
          <w:tcPr>
            <w:tcW w:w="3690" w:type="dxa"/>
          </w:tcPr>
          <w:p w14:paraId="521D5884" w14:textId="2D916665" w:rsidR="00944CEF" w:rsidRPr="00944CEF" w:rsidRDefault="00944CEF" w:rsidP="00944CEF">
            <w:pPr>
              <w:rPr>
                <w:sz w:val="24"/>
                <w:szCs w:val="24"/>
              </w:rPr>
            </w:pPr>
            <w:r w:rsidRPr="00944CEF">
              <w:rPr>
                <w:sz w:val="24"/>
                <w:szCs w:val="24"/>
              </w:rPr>
              <w:t>Regular reviews provide project transparency, and a swift response to issues allows for rapid adaptation.</w:t>
            </w:r>
          </w:p>
        </w:tc>
        <w:tc>
          <w:tcPr>
            <w:tcW w:w="4230" w:type="dxa"/>
          </w:tcPr>
          <w:p w14:paraId="4AD9B285" w14:textId="6C238879" w:rsidR="00944CEF" w:rsidRPr="00944CEF" w:rsidRDefault="00C90954" w:rsidP="00944CEF">
            <w:pPr>
              <w:rPr>
                <w:sz w:val="24"/>
                <w:szCs w:val="24"/>
              </w:rPr>
            </w:pPr>
            <w:r w:rsidRPr="00C90954">
              <w:rPr>
                <w:sz w:val="24"/>
                <w:szCs w:val="24"/>
              </w:rPr>
              <w:t>After each increment, incremental models enable milestone-based progress tracking, which is backed by rich documentation for effective project monitoring and management.</w:t>
            </w:r>
          </w:p>
        </w:tc>
      </w:tr>
      <w:tr w:rsidR="00944CEF" w14:paraId="5522DCB6" w14:textId="77777777" w:rsidTr="00944CEF">
        <w:tc>
          <w:tcPr>
            <w:tcW w:w="1975" w:type="dxa"/>
            <w:vMerge/>
          </w:tcPr>
          <w:p w14:paraId="0EB1E46C" w14:textId="77777777" w:rsidR="00944CEF" w:rsidRPr="00365F56" w:rsidRDefault="00944CEF" w:rsidP="00365F56">
            <w:pPr>
              <w:jc w:val="center"/>
              <w:rPr>
                <w:b/>
                <w:bCs/>
                <w:sz w:val="24"/>
                <w:szCs w:val="24"/>
              </w:rPr>
            </w:pPr>
          </w:p>
        </w:tc>
        <w:tc>
          <w:tcPr>
            <w:tcW w:w="1350" w:type="dxa"/>
          </w:tcPr>
          <w:p w14:paraId="5994AAB8" w14:textId="357A183F" w:rsidR="00944CEF" w:rsidRPr="00365F56" w:rsidRDefault="00944CEF" w:rsidP="00365F56">
            <w:pPr>
              <w:jc w:val="center"/>
              <w:rPr>
                <w:b/>
                <w:bCs/>
                <w:sz w:val="24"/>
                <w:szCs w:val="24"/>
              </w:rPr>
            </w:pPr>
            <w:r w:rsidRPr="00365F56">
              <w:rPr>
                <w:b/>
                <w:bCs/>
                <w:sz w:val="24"/>
                <w:szCs w:val="24"/>
              </w:rPr>
              <w:t>Weakness</w:t>
            </w:r>
          </w:p>
        </w:tc>
        <w:tc>
          <w:tcPr>
            <w:tcW w:w="3690" w:type="dxa"/>
          </w:tcPr>
          <w:p w14:paraId="37664A7B" w14:textId="7CF49077" w:rsidR="00944CEF" w:rsidRPr="00944CEF" w:rsidRDefault="00944CEF" w:rsidP="00944CEF">
            <w:pPr>
              <w:rPr>
                <w:sz w:val="24"/>
                <w:szCs w:val="24"/>
              </w:rPr>
            </w:pPr>
            <w:r w:rsidRPr="00944CEF">
              <w:rPr>
                <w:sz w:val="24"/>
                <w:szCs w:val="24"/>
              </w:rPr>
              <w:t xml:space="preserve">Agile may not provide as many metrics for project progress compared to </w:t>
            </w:r>
            <w:r w:rsidR="00C90954">
              <w:rPr>
                <w:sz w:val="24"/>
                <w:szCs w:val="24"/>
              </w:rPr>
              <w:t>Incremental</w:t>
            </w:r>
            <w:r w:rsidRPr="00944CEF">
              <w:rPr>
                <w:sz w:val="24"/>
                <w:szCs w:val="24"/>
              </w:rPr>
              <w:t>.</w:t>
            </w:r>
          </w:p>
        </w:tc>
        <w:tc>
          <w:tcPr>
            <w:tcW w:w="4230" w:type="dxa"/>
          </w:tcPr>
          <w:p w14:paraId="6A443144" w14:textId="4B8BC473" w:rsidR="00944CEF" w:rsidRPr="00944CEF" w:rsidRDefault="00C90954" w:rsidP="00944CEF">
            <w:pPr>
              <w:rPr>
                <w:sz w:val="24"/>
                <w:szCs w:val="24"/>
              </w:rPr>
            </w:pPr>
            <w:r w:rsidRPr="00C90954">
              <w:rPr>
                <w:sz w:val="24"/>
                <w:szCs w:val="24"/>
              </w:rPr>
              <w:t>It may be difficult to go back and make adjustments based on monitoring data once an increment has been finished.</w:t>
            </w:r>
          </w:p>
        </w:tc>
      </w:tr>
      <w:tr w:rsidR="00944CEF" w14:paraId="42E5A146" w14:textId="77777777" w:rsidTr="00944CEF">
        <w:tc>
          <w:tcPr>
            <w:tcW w:w="1975" w:type="dxa"/>
            <w:vMerge w:val="restart"/>
          </w:tcPr>
          <w:p w14:paraId="66DF12CE" w14:textId="77777777" w:rsidR="00944CEF" w:rsidRDefault="00944CEF" w:rsidP="00365F56">
            <w:pPr>
              <w:jc w:val="center"/>
              <w:rPr>
                <w:b/>
                <w:bCs/>
                <w:sz w:val="28"/>
                <w:szCs w:val="28"/>
              </w:rPr>
            </w:pPr>
          </w:p>
          <w:p w14:paraId="5FBE3F5B" w14:textId="77777777" w:rsidR="00944CEF" w:rsidRDefault="00944CEF" w:rsidP="00365F56">
            <w:pPr>
              <w:jc w:val="center"/>
              <w:rPr>
                <w:b/>
                <w:bCs/>
                <w:sz w:val="28"/>
                <w:szCs w:val="28"/>
              </w:rPr>
            </w:pPr>
          </w:p>
          <w:p w14:paraId="3729CF7A" w14:textId="16E163CC" w:rsidR="00944CEF" w:rsidRPr="00636870" w:rsidRDefault="00944CEF" w:rsidP="00365F56">
            <w:pPr>
              <w:jc w:val="center"/>
              <w:rPr>
                <w:b/>
                <w:bCs/>
                <w:sz w:val="28"/>
                <w:szCs w:val="28"/>
              </w:rPr>
            </w:pPr>
            <w:r w:rsidRPr="00636870">
              <w:rPr>
                <w:b/>
                <w:bCs/>
                <w:sz w:val="28"/>
                <w:szCs w:val="28"/>
              </w:rPr>
              <w:t>Project Closure</w:t>
            </w:r>
          </w:p>
        </w:tc>
        <w:tc>
          <w:tcPr>
            <w:tcW w:w="1350" w:type="dxa"/>
          </w:tcPr>
          <w:p w14:paraId="5A095C80" w14:textId="67453915" w:rsidR="00944CEF" w:rsidRPr="00365F56" w:rsidRDefault="00944CEF" w:rsidP="00365F56">
            <w:pPr>
              <w:jc w:val="center"/>
              <w:rPr>
                <w:b/>
                <w:bCs/>
                <w:sz w:val="24"/>
                <w:szCs w:val="24"/>
              </w:rPr>
            </w:pPr>
            <w:r w:rsidRPr="00365F56">
              <w:rPr>
                <w:b/>
                <w:bCs/>
                <w:sz w:val="24"/>
                <w:szCs w:val="24"/>
              </w:rPr>
              <w:t>Strength</w:t>
            </w:r>
          </w:p>
        </w:tc>
        <w:tc>
          <w:tcPr>
            <w:tcW w:w="3690" w:type="dxa"/>
          </w:tcPr>
          <w:p w14:paraId="342E8AE5" w14:textId="376890CD" w:rsidR="00944CEF" w:rsidRPr="00944CEF" w:rsidRDefault="00944CEF" w:rsidP="00944CEF">
            <w:pPr>
              <w:rPr>
                <w:sz w:val="24"/>
                <w:szCs w:val="24"/>
              </w:rPr>
            </w:pPr>
            <w:r w:rsidRPr="00944CEF">
              <w:rPr>
                <w:sz w:val="24"/>
                <w:szCs w:val="24"/>
              </w:rPr>
              <w:t>Incremental delivery provides clients with useable fragments, whereas continuous improvement derives from lessons learnt in each iteration, improving future projects.</w:t>
            </w:r>
          </w:p>
        </w:tc>
        <w:tc>
          <w:tcPr>
            <w:tcW w:w="4230" w:type="dxa"/>
          </w:tcPr>
          <w:p w14:paraId="78933859" w14:textId="67E00D76" w:rsidR="00944CEF" w:rsidRPr="00944CEF" w:rsidRDefault="00C90954" w:rsidP="00944CEF">
            <w:pPr>
              <w:rPr>
                <w:sz w:val="24"/>
                <w:szCs w:val="24"/>
              </w:rPr>
            </w:pPr>
            <w:r w:rsidRPr="00C90954">
              <w:rPr>
                <w:sz w:val="24"/>
                <w:szCs w:val="24"/>
              </w:rPr>
              <w:t>Incremental models offer full documentation and the final product together, signaling project completion with the delivery of the final increment.</w:t>
            </w:r>
          </w:p>
        </w:tc>
      </w:tr>
      <w:tr w:rsidR="00944CEF" w14:paraId="2D47E715" w14:textId="77777777" w:rsidTr="00944CEF">
        <w:tc>
          <w:tcPr>
            <w:tcW w:w="1975" w:type="dxa"/>
            <w:vMerge/>
          </w:tcPr>
          <w:p w14:paraId="33AED0BE" w14:textId="77777777" w:rsidR="00944CEF" w:rsidRPr="00365F56" w:rsidRDefault="00944CEF" w:rsidP="00365F56">
            <w:pPr>
              <w:jc w:val="center"/>
              <w:rPr>
                <w:b/>
                <w:bCs/>
                <w:sz w:val="24"/>
                <w:szCs w:val="24"/>
              </w:rPr>
            </w:pPr>
          </w:p>
        </w:tc>
        <w:tc>
          <w:tcPr>
            <w:tcW w:w="1350" w:type="dxa"/>
          </w:tcPr>
          <w:p w14:paraId="548AEAA7" w14:textId="3A78CE5F" w:rsidR="00944CEF" w:rsidRPr="00365F56" w:rsidRDefault="00944CEF" w:rsidP="00365F56">
            <w:pPr>
              <w:jc w:val="center"/>
              <w:rPr>
                <w:b/>
                <w:bCs/>
                <w:sz w:val="24"/>
                <w:szCs w:val="24"/>
              </w:rPr>
            </w:pPr>
            <w:r w:rsidRPr="00365F56">
              <w:rPr>
                <w:b/>
                <w:bCs/>
                <w:sz w:val="24"/>
                <w:szCs w:val="24"/>
              </w:rPr>
              <w:t>Weakness</w:t>
            </w:r>
          </w:p>
        </w:tc>
        <w:tc>
          <w:tcPr>
            <w:tcW w:w="3690" w:type="dxa"/>
          </w:tcPr>
          <w:p w14:paraId="7058FC81" w14:textId="0DBFA9B2" w:rsidR="00944CEF" w:rsidRPr="00944CEF" w:rsidRDefault="00944CEF" w:rsidP="00944CEF">
            <w:pPr>
              <w:rPr>
                <w:sz w:val="24"/>
                <w:szCs w:val="24"/>
              </w:rPr>
            </w:pPr>
            <w:r w:rsidRPr="00944CEF">
              <w:rPr>
                <w:sz w:val="24"/>
                <w:szCs w:val="24"/>
              </w:rPr>
              <w:t>Project termination before completion may result in a final product with potentially incomplete features.</w:t>
            </w:r>
          </w:p>
        </w:tc>
        <w:tc>
          <w:tcPr>
            <w:tcW w:w="4230" w:type="dxa"/>
          </w:tcPr>
          <w:p w14:paraId="20DBDA06" w14:textId="10687914" w:rsidR="00944CEF" w:rsidRPr="00944CEF" w:rsidRDefault="00944CEF" w:rsidP="00944CEF">
            <w:pPr>
              <w:rPr>
                <w:sz w:val="24"/>
                <w:szCs w:val="24"/>
              </w:rPr>
            </w:pPr>
            <w:r w:rsidRPr="00944CEF">
              <w:rPr>
                <w:sz w:val="24"/>
                <w:szCs w:val="24"/>
              </w:rPr>
              <w:t>Delayed client validation, with clients seeing the product only at the end, can lead to potential misunderstandings.</w:t>
            </w:r>
          </w:p>
        </w:tc>
      </w:tr>
    </w:tbl>
    <w:p w14:paraId="1C6FFE16" w14:textId="3A567D18" w:rsidR="00040D57" w:rsidRDefault="00040D57" w:rsidP="00040D57">
      <w:pPr>
        <w:jc w:val="center"/>
        <w:rPr>
          <w:b/>
          <w:bCs/>
          <w:sz w:val="28"/>
          <w:szCs w:val="28"/>
          <w:u w:val="single"/>
        </w:rPr>
      </w:pPr>
      <w:r>
        <w:rPr>
          <w:b/>
          <w:bCs/>
          <w:sz w:val="28"/>
          <w:szCs w:val="28"/>
          <w:u w:val="single"/>
        </w:rPr>
        <w:lastRenderedPageBreak/>
        <w:t xml:space="preserve">Real World Example of </w:t>
      </w:r>
      <w:r w:rsidRPr="00040D57">
        <w:rPr>
          <w:b/>
          <w:bCs/>
          <w:sz w:val="28"/>
          <w:szCs w:val="28"/>
          <w:u w:val="single"/>
        </w:rPr>
        <w:t xml:space="preserve">Success and </w:t>
      </w:r>
      <w:r>
        <w:rPr>
          <w:b/>
          <w:bCs/>
          <w:sz w:val="28"/>
          <w:szCs w:val="28"/>
          <w:u w:val="single"/>
        </w:rPr>
        <w:t>Challenge</w:t>
      </w:r>
      <w:r w:rsidRPr="00040D57">
        <w:rPr>
          <w:b/>
          <w:bCs/>
          <w:sz w:val="28"/>
          <w:szCs w:val="28"/>
          <w:u w:val="single"/>
        </w:rPr>
        <w:t xml:space="preserve"> of Each Technique</w:t>
      </w:r>
    </w:p>
    <w:p w14:paraId="2AF9314E" w14:textId="25884D73" w:rsidR="00040D57" w:rsidRPr="00040D57" w:rsidRDefault="00040D57" w:rsidP="00040D57">
      <w:pPr>
        <w:jc w:val="center"/>
        <w:rPr>
          <w:b/>
          <w:bCs/>
          <w:sz w:val="28"/>
          <w:szCs w:val="28"/>
          <w:u w:val="single"/>
        </w:rPr>
      </w:pPr>
      <w:r>
        <w:rPr>
          <w:b/>
          <w:bCs/>
          <w:sz w:val="28"/>
          <w:szCs w:val="28"/>
          <w:u w:val="single"/>
        </w:rPr>
        <w:t>Agile</w:t>
      </w:r>
    </w:p>
    <w:p w14:paraId="45710284" w14:textId="5DF07C7F" w:rsidR="00040D57" w:rsidRPr="00040D57" w:rsidRDefault="00040D57" w:rsidP="00040D57">
      <w:pPr>
        <w:rPr>
          <w:b/>
          <w:bCs/>
          <w:sz w:val="24"/>
          <w:szCs w:val="24"/>
          <w:u w:val="single"/>
        </w:rPr>
      </w:pPr>
      <w:r>
        <w:rPr>
          <w:b/>
          <w:bCs/>
          <w:sz w:val="24"/>
          <w:szCs w:val="24"/>
          <w:u w:val="single"/>
        </w:rPr>
        <w:t xml:space="preserve">Success: </w:t>
      </w:r>
      <w:r w:rsidRPr="00040D57">
        <w:rPr>
          <w:b/>
          <w:bCs/>
          <w:sz w:val="24"/>
          <w:szCs w:val="24"/>
          <w:u w:val="single"/>
        </w:rPr>
        <w:t>Agile in Amazon</w:t>
      </w:r>
    </w:p>
    <w:p w14:paraId="4C2A832A" w14:textId="5BA8B4F6" w:rsidR="00040D57" w:rsidRDefault="00040D57" w:rsidP="00040D57">
      <w:pPr>
        <w:rPr>
          <w:sz w:val="24"/>
          <w:szCs w:val="24"/>
        </w:rPr>
      </w:pPr>
      <w:r w:rsidRPr="00040D57">
        <w:rPr>
          <w:sz w:val="24"/>
          <w:szCs w:val="24"/>
        </w:rPr>
        <w:t>Amazon's successful embrace of Agile methods, including Scrum and iterative development, allowed swift adaptation to dynamic market demands. Continual delivery of fresh features contributed significantly to Amazon's leadership in the online retail sector.</w:t>
      </w:r>
    </w:p>
    <w:p w14:paraId="2DA1D230" w14:textId="799757C5" w:rsidR="00040D57" w:rsidRDefault="00040D57" w:rsidP="00040D57">
      <w:pPr>
        <w:rPr>
          <w:sz w:val="24"/>
          <w:szCs w:val="24"/>
        </w:rPr>
      </w:pPr>
      <w:r w:rsidRPr="00040D57">
        <w:rPr>
          <w:b/>
          <w:bCs/>
          <w:sz w:val="24"/>
          <w:szCs w:val="24"/>
          <w:u w:val="single"/>
        </w:rPr>
        <w:t xml:space="preserve">Challenge: Agile Challenges in BBC </w:t>
      </w:r>
      <w:proofErr w:type="spellStart"/>
      <w:r w:rsidRPr="00040D57">
        <w:rPr>
          <w:b/>
          <w:bCs/>
          <w:sz w:val="24"/>
          <w:szCs w:val="24"/>
          <w:u w:val="single"/>
        </w:rPr>
        <w:t>iPlayer</w:t>
      </w:r>
      <w:proofErr w:type="spellEnd"/>
      <w:r w:rsidRPr="00040D57">
        <w:rPr>
          <w:b/>
          <w:bCs/>
          <w:sz w:val="24"/>
          <w:szCs w:val="24"/>
          <w:u w:val="single"/>
        </w:rPr>
        <w:t xml:space="preserve"> Redesign</w:t>
      </w:r>
    </w:p>
    <w:p w14:paraId="05748EBA" w14:textId="78CD012A" w:rsidR="00040D57" w:rsidRDefault="00040D57" w:rsidP="00040D57">
      <w:pPr>
        <w:rPr>
          <w:sz w:val="24"/>
          <w:szCs w:val="24"/>
        </w:rPr>
      </w:pPr>
      <w:r w:rsidRPr="00040D57">
        <w:rPr>
          <w:sz w:val="24"/>
          <w:szCs w:val="24"/>
        </w:rPr>
        <w:t xml:space="preserve">The BBC faced challenges integrating Agile into its </w:t>
      </w:r>
      <w:proofErr w:type="spellStart"/>
      <w:r w:rsidRPr="00040D57">
        <w:rPr>
          <w:sz w:val="24"/>
          <w:szCs w:val="24"/>
        </w:rPr>
        <w:t>iPlayer</w:t>
      </w:r>
      <w:proofErr w:type="spellEnd"/>
      <w:r w:rsidRPr="00040D57">
        <w:rPr>
          <w:sz w:val="24"/>
          <w:szCs w:val="24"/>
        </w:rPr>
        <w:t xml:space="preserve"> redesign, causing coordination issues and delays in content delivery. The experience highlighted the crucial need for alignment among traditionally structured departments in media organizations when implementing Agile for substantial projects.</w:t>
      </w:r>
    </w:p>
    <w:p w14:paraId="439BDDE4" w14:textId="12681F19" w:rsidR="00C90954" w:rsidRPr="00040D57" w:rsidRDefault="00C90954" w:rsidP="00C90954">
      <w:pPr>
        <w:jc w:val="center"/>
        <w:rPr>
          <w:b/>
          <w:bCs/>
          <w:sz w:val="28"/>
          <w:szCs w:val="28"/>
          <w:u w:val="single"/>
        </w:rPr>
      </w:pPr>
      <w:r>
        <w:rPr>
          <w:b/>
          <w:bCs/>
          <w:sz w:val="28"/>
          <w:szCs w:val="28"/>
          <w:u w:val="single"/>
        </w:rPr>
        <w:t>Incremental</w:t>
      </w:r>
    </w:p>
    <w:p w14:paraId="4D9C4C9E" w14:textId="15B13B27" w:rsidR="00C90954" w:rsidRPr="00040D57" w:rsidRDefault="00C90954" w:rsidP="00C90954">
      <w:pPr>
        <w:rPr>
          <w:b/>
          <w:bCs/>
          <w:sz w:val="24"/>
          <w:szCs w:val="24"/>
          <w:u w:val="single"/>
        </w:rPr>
      </w:pPr>
      <w:r>
        <w:rPr>
          <w:b/>
          <w:bCs/>
          <w:sz w:val="24"/>
          <w:szCs w:val="24"/>
          <w:u w:val="single"/>
        </w:rPr>
        <w:t xml:space="preserve">Success: </w:t>
      </w:r>
      <w:r w:rsidR="00F0293E" w:rsidRPr="00F0293E">
        <w:rPr>
          <w:b/>
          <w:bCs/>
          <w:sz w:val="24"/>
          <w:szCs w:val="24"/>
          <w:u w:val="single"/>
        </w:rPr>
        <w:t>Incremental Evolution of Android and iOS</w:t>
      </w:r>
    </w:p>
    <w:p w14:paraId="00342C9C" w14:textId="45D2810D" w:rsidR="00C90954" w:rsidRDefault="00C90954" w:rsidP="00C90954">
      <w:pPr>
        <w:rPr>
          <w:sz w:val="24"/>
          <w:szCs w:val="24"/>
        </w:rPr>
      </w:pPr>
      <w:r w:rsidRPr="00C90954">
        <w:rPr>
          <w:sz w:val="24"/>
          <w:szCs w:val="24"/>
        </w:rPr>
        <w:t>Android and iOS showcase incremental achievements through frequent updates that introduce innovative features, enhance security, and ensure system stability, offering users a dynamic and secure mobile experience.</w:t>
      </w:r>
    </w:p>
    <w:p w14:paraId="6C9FFCAA" w14:textId="70959372" w:rsidR="00C90954" w:rsidRDefault="00C90954" w:rsidP="00C90954">
      <w:pPr>
        <w:rPr>
          <w:sz w:val="24"/>
          <w:szCs w:val="24"/>
        </w:rPr>
      </w:pPr>
      <w:r w:rsidRPr="00040D57">
        <w:rPr>
          <w:b/>
          <w:bCs/>
          <w:sz w:val="24"/>
          <w:szCs w:val="24"/>
          <w:u w:val="single"/>
        </w:rPr>
        <w:t xml:space="preserve">Challenge: </w:t>
      </w:r>
      <w:r w:rsidR="005F7277" w:rsidRPr="005F7277">
        <w:rPr>
          <w:b/>
          <w:bCs/>
          <w:sz w:val="24"/>
          <w:szCs w:val="24"/>
          <w:u w:val="single"/>
        </w:rPr>
        <w:t>iOS 7 Redesign</w:t>
      </w:r>
    </w:p>
    <w:p w14:paraId="516C46A4" w14:textId="1A674E64" w:rsidR="002668C2" w:rsidRPr="005F7277" w:rsidRDefault="00F0293E" w:rsidP="005F7277">
      <w:pPr>
        <w:rPr>
          <w:sz w:val="24"/>
          <w:szCs w:val="24"/>
        </w:rPr>
      </w:pPr>
      <w:r w:rsidRPr="00F0293E">
        <w:rPr>
          <w:sz w:val="24"/>
          <w:szCs w:val="24"/>
        </w:rPr>
        <w:t>The major design shift to a flatter and minimalist interface with iOS 7 in 2013 posed challenges, including user adaptation difficulties and disruptions in app compatibility, underscoring the transformative nature of the redesign in mobile aesthetics.</w:t>
      </w:r>
    </w:p>
    <w:tbl>
      <w:tblPr>
        <w:tblStyle w:val="TableGrid"/>
        <w:tblW w:w="0" w:type="auto"/>
        <w:tblLook w:val="04A0" w:firstRow="1" w:lastRow="0" w:firstColumn="1" w:lastColumn="0" w:noHBand="0" w:noVBand="1"/>
      </w:tblPr>
      <w:tblGrid>
        <w:gridCol w:w="3128"/>
        <w:gridCol w:w="2196"/>
        <w:gridCol w:w="3465"/>
      </w:tblGrid>
      <w:tr w:rsidR="005F7277" w14:paraId="69D4E834" w14:textId="77777777" w:rsidTr="00BA0CBA">
        <w:tc>
          <w:tcPr>
            <w:tcW w:w="9509" w:type="dxa"/>
            <w:gridSpan w:val="3"/>
          </w:tcPr>
          <w:p w14:paraId="05ECD5DB" w14:textId="673FECAB" w:rsidR="005F7277" w:rsidRPr="005F7277" w:rsidRDefault="005F7277" w:rsidP="002668C2">
            <w:pPr>
              <w:jc w:val="center"/>
              <w:rPr>
                <w:b/>
                <w:bCs/>
                <w:sz w:val="28"/>
                <w:szCs w:val="28"/>
              </w:rPr>
            </w:pPr>
            <w:r w:rsidRPr="005F7277">
              <w:rPr>
                <w:b/>
                <w:bCs/>
                <w:sz w:val="28"/>
                <w:szCs w:val="28"/>
              </w:rPr>
              <w:t>"Matching Project Characteristics to Development Techniques"</w:t>
            </w:r>
          </w:p>
        </w:tc>
      </w:tr>
      <w:tr w:rsidR="002668C2" w14:paraId="623604BF" w14:textId="77777777" w:rsidTr="002668C2">
        <w:tc>
          <w:tcPr>
            <w:tcW w:w="3415" w:type="dxa"/>
          </w:tcPr>
          <w:p w14:paraId="427F6685" w14:textId="4E6CAF34" w:rsidR="002668C2" w:rsidRDefault="002668C2" w:rsidP="002668C2">
            <w:pPr>
              <w:jc w:val="center"/>
              <w:rPr>
                <w:b/>
                <w:bCs/>
                <w:sz w:val="24"/>
                <w:szCs w:val="24"/>
              </w:rPr>
            </w:pPr>
            <w:r>
              <w:rPr>
                <w:b/>
                <w:bCs/>
                <w:sz w:val="24"/>
                <w:szCs w:val="24"/>
              </w:rPr>
              <w:t>Context</w:t>
            </w:r>
            <w:r w:rsidRPr="002668C2">
              <w:rPr>
                <w:b/>
                <w:bCs/>
                <w:sz w:val="24"/>
                <w:szCs w:val="24"/>
              </w:rPr>
              <w:t>:</w:t>
            </w:r>
          </w:p>
        </w:tc>
        <w:tc>
          <w:tcPr>
            <w:tcW w:w="2340" w:type="dxa"/>
          </w:tcPr>
          <w:p w14:paraId="2C8CD735" w14:textId="3A8A333C" w:rsidR="002668C2" w:rsidRPr="002668C2" w:rsidRDefault="002668C2" w:rsidP="002668C2">
            <w:pPr>
              <w:jc w:val="center"/>
              <w:rPr>
                <w:b/>
                <w:bCs/>
                <w:sz w:val="24"/>
                <w:szCs w:val="24"/>
              </w:rPr>
            </w:pPr>
            <w:r w:rsidRPr="002668C2">
              <w:rPr>
                <w:b/>
                <w:bCs/>
                <w:sz w:val="24"/>
                <w:szCs w:val="24"/>
              </w:rPr>
              <w:t>Model Best fit for it</w:t>
            </w:r>
            <w:r>
              <w:rPr>
                <w:b/>
                <w:bCs/>
                <w:sz w:val="24"/>
                <w:szCs w:val="24"/>
              </w:rPr>
              <w:t>:</w:t>
            </w:r>
          </w:p>
        </w:tc>
        <w:tc>
          <w:tcPr>
            <w:tcW w:w="3754" w:type="dxa"/>
          </w:tcPr>
          <w:p w14:paraId="3228CC65" w14:textId="62DC5A5D" w:rsidR="002668C2" w:rsidRPr="002668C2" w:rsidRDefault="002668C2" w:rsidP="002668C2">
            <w:pPr>
              <w:jc w:val="center"/>
              <w:rPr>
                <w:b/>
                <w:bCs/>
                <w:sz w:val="24"/>
                <w:szCs w:val="24"/>
              </w:rPr>
            </w:pPr>
            <w:r w:rsidRPr="002668C2">
              <w:rPr>
                <w:b/>
                <w:bCs/>
                <w:sz w:val="24"/>
                <w:szCs w:val="24"/>
              </w:rPr>
              <w:t>Reasoning:</w:t>
            </w:r>
          </w:p>
        </w:tc>
      </w:tr>
      <w:tr w:rsidR="002668C2" w14:paraId="2D3D9D08" w14:textId="77777777" w:rsidTr="002668C2">
        <w:tc>
          <w:tcPr>
            <w:tcW w:w="3415" w:type="dxa"/>
          </w:tcPr>
          <w:p w14:paraId="746132BD" w14:textId="2D35F81A" w:rsidR="002668C2" w:rsidRDefault="002668C2" w:rsidP="002668C2">
            <w:pPr>
              <w:rPr>
                <w:b/>
                <w:bCs/>
                <w:sz w:val="24"/>
                <w:szCs w:val="24"/>
              </w:rPr>
            </w:pPr>
            <w:r w:rsidRPr="002668C2">
              <w:rPr>
                <w:sz w:val="24"/>
                <w:szCs w:val="24"/>
              </w:rPr>
              <w:t>The project is large in scale, and there is a need to deliver working increments at the end of each phase to ensure a gradual rollout.</w:t>
            </w:r>
          </w:p>
        </w:tc>
        <w:tc>
          <w:tcPr>
            <w:tcW w:w="2340" w:type="dxa"/>
          </w:tcPr>
          <w:p w14:paraId="4FE4603D" w14:textId="669E6BE0" w:rsidR="002668C2" w:rsidRPr="002668C2" w:rsidRDefault="002668C2" w:rsidP="002668C2">
            <w:pPr>
              <w:jc w:val="center"/>
              <w:rPr>
                <w:b/>
                <w:bCs/>
                <w:sz w:val="24"/>
                <w:szCs w:val="24"/>
              </w:rPr>
            </w:pPr>
            <w:r w:rsidRPr="002668C2">
              <w:rPr>
                <w:sz w:val="24"/>
                <w:szCs w:val="24"/>
              </w:rPr>
              <w:t>Incremental</w:t>
            </w:r>
          </w:p>
        </w:tc>
        <w:tc>
          <w:tcPr>
            <w:tcW w:w="3754" w:type="dxa"/>
          </w:tcPr>
          <w:p w14:paraId="074CED70" w14:textId="553232EF" w:rsidR="002668C2" w:rsidRPr="002668C2" w:rsidRDefault="002668C2" w:rsidP="002668C2">
            <w:pPr>
              <w:rPr>
                <w:b/>
                <w:bCs/>
                <w:sz w:val="24"/>
                <w:szCs w:val="24"/>
              </w:rPr>
            </w:pPr>
            <w:r w:rsidRPr="002668C2">
              <w:rPr>
                <w:sz w:val="24"/>
                <w:szCs w:val="24"/>
              </w:rPr>
              <w:t>Incremental models are suitable for projects with phased deliverables, allowing for a structured approach where each increment adds new functionality or features.</w:t>
            </w:r>
          </w:p>
        </w:tc>
      </w:tr>
      <w:tr w:rsidR="002668C2" w14:paraId="29734CC7" w14:textId="77777777" w:rsidTr="002668C2">
        <w:tc>
          <w:tcPr>
            <w:tcW w:w="3415" w:type="dxa"/>
          </w:tcPr>
          <w:p w14:paraId="38D751BB" w14:textId="66DD8B0D" w:rsidR="002668C2" w:rsidRDefault="002668C2" w:rsidP="002668C2">
            <w:pPr>
              <w:rPr>
                <w:b/>
                <w:bCs/>
                <w:sz w:val="24"/>
                <w:szCs w:val="24"/>
              </w:rPr>
            </w:pPr>
            <w:r w:rsidRPr="002668C2">
              <w:rPr>
                <w:sz w:val="24"/>
                <w:szCs w:val="24"/>
              </w:rPr>
              <w:t>The project involves research and innovation, and the final product may evolve as new discoveries or technologies emerge.</w:t>
            </w:r>
          </w:p>
        </w:tc>
        <w:tc>
          <w:tcPr>
            <w:tcW w:w="2340" w:type="dxa"/>
          </w:tcPr>
          <w:p w14:paraId="37675611" w14:textId="5B6DBE5A" w:rsidR="002668C2" w:rsidRPr="002668C2" w:rsidRDefault="002668C2" w:rsidP="002668C2">
            <w:pPr>
              <w:jc w:val="center"/>
              <w:rPr>
                <w:b/>
                <w:bCs/>
                <w:sz w:val="24"/>
                <w:szCs w:val="24"/>
              </w:rPr>
            </w:pPr>
            <w:r>
              <w:rPr>
                <w:sz w:val="24"/>
                <w:szCs w:val="24"/>
              </w:rPr>
              <w:t>Agile</w:t>
            </w:r>
          </w:p>
        </w:tc>
        <w:tc>
          <w:tcPr>
            <w:tcW w:w="3754" w:type="dxa"/>
          </w:tcPr>
          <w:p w14:paraId="125D8991" w14:textId="7D6BE5C2" w:rsidR="002668C2" w:rsidRPr="002668C2" w:rsidRDefault="002668C2" w:rsidP="002668C2">
            <w:pPr>
              <w:rPr>
                <w:b/>
                <w:bCs/>
                <w:sz w:val="24"/>
                <w:szCs w:val="24"/>
              </w:rPr>
            </w:pPr>
            <w:r w:rsidRPr="002668C2">
              <w:rPr>
                <w:sz w:val="24"/>
                <w:szCs w:val="24"/>
              </w:rPr>
              <w:t>Agile supports experimentation and iterative development, making it suitable for projects where the path to the final solution is not entirely clear at the outset.</w:t>
            </w:r>
          </w:p>
        </w:tc>
      </w:tr>
      <w:tr w:rsidR="005F7277" w14:paraId="3B1B27F7" w14:textId="77777777" w:rsidTr="002668C2">
        <w:tc>
          <w:tcPr>
            <w:tcW w:w="3415" w:type="dxa"/>
          </w:tcPr>
          <w:p w14:paraId="6AC6714D" w14:textId="66D5F348" w:rsidR="005F7277" w:rsidRPr="002668C2" w:rsidRDefault="005F7277" w:rsidP="002668C2">
            <w:pPr>
              <w:rPr>
                <w:sz w:val="24"/>
                <w:szCs w:val="24"/>
              </w:rPr>
            </w:pPr>
            <w:r w:rsidRPr="005F7277">
              <w:rPr>
                <w:sz w:val="24"/>
                <w:szCs w:val="24"/>
              </w:rPr>
              <w:t>The project necessitates the active and ongoing participation of the client or end-users in the development process.</w:t>
            </w:r>
          </w:p>
        </w:tc>
        <w:tc>
          <w:tcPr>
            <w:tcW w:w="2340" w:type="dxa"/>
          </w:tcPr>
          <w:p w14:paraId="59F58843" w14:textId="5C4F8A4F" w:rsidR="005F7277" w:rsidRDefault="005F7277" w:rsidP="002668C2">
            <w:pPr>
              <w:jc w:val="center"/>
              <w:rPr>
                <w:sz w:val="24"/>
                <w:szCs w:val="24"/>
              </w:rPr>
            </w:pPr>
            <w:r>
              <w:rPr>
                <w:sz w:val="24"/>
                <w:szCs w:val="24"/>
              </w:rPr>
              <w:t>Agile</w:t>
            </w:r>
          </w:p>
        </w:tc>
        <w:tc>
          <w:tcPr>
            <w:tcW w:w="3754" w:type="dxa"/>
          </w:tcPr>
          <w:p w14:paraId="3B7964C2" w14:textId="46E51A63" w:rsidR="005F7277" w:rsidRPr="002668C2" w:rsidRDefault="005F7277" w:rsidP="002668C2">
            <w:pPr>
              <w:rPr>
                <w:sz w:val="24"/>
                <w:szCs w:val="24"/>
              </w:rPr>
            </w:pPr>
            <w:r w:rsidRPr="005F7277">
              <w:rPr>
                <w:sz w:val="24"/>
                <w:szCs w:val="24"/>
              </w:rPr>
              <w:t>Agile feeds on client cooperation and regular feedback, making it excellent for projects that need direct interaction to ensure that the produced product meets customer expectations.</w:t>
            </w:r>
          </w:p>
        </w:tc>
      </w:tr>
    </w:tbl>
    <w:p w14:paraId="1457C617" w14:textId="79A9FB0C" w:rsidR="00580CBE" w:rsidRDefault="00580CBE" w:rsidP="00AC194B">
      <w:pPr>
        <w:rPr>
          <w:sz w:val="24"/>
          <w:szCs w:val="24"/>
        </w:rPr>
      </w:pPr>
    </w:p>
    <w:p w14:paraId="484E29E4" w14:textId="56D53BB1" w:rsidR="00040D57" w:rsidRPr="00C739B8" w:rsidRDefault="00C739B8" w:rsidP="00C739B8">
      <w:pPr>
        <w:jc w:val="center"/>
        <w:rPr>
          <w:b/>
          <w:bCs/>
          <w:sz w:val="36"/>
          <w:szCs w:val="36"/>
          <w:u w:val="single"/>
        </w:rPr>
      </w:pPr>
      <w:r w:rsidRPr="00C739B8">
        <w:rPr>
          <w:b/>
          <w:bCs/>
          <w:sz w:val="36"/>
          <w:szCs w:val="36"/>
          <w:u w:val="single"/>
        </w:rPr>
        <w:lastRenderedPageBreak/>
        <w:t>Question No 2</w:t>
      </w:r>
    </w:p>
    <w:p w14:paraId="73579EAF" w14:textId="4DA1CCB4" w:rsidR="00C739B8" w:rsidRDefault="00C739B8" w:rsidP="00C739B8">
      <w:pPr>
        <w:jc w:val="center"/>
        <w:rPr>
          <w:b/>
          <w:bCs/>
          <w:sz w:val="28"/>
          <w:szCs w:val="28"/>
        </w:rPr>
      </w:pPr>
      <w:r w:rsidRPr="00C739B8">
        <w:rPr>
          <w:b/>
          <w:bCs/>
          <w:sz w:val="28"/>
          <w:szCs w:val="28"/>
        </w:rPr>
        <w:t>Hybrid Project Management Strategy: Waterfall-Agile Synthesis</w:t>
      </w:r>
    </w:p>
    <w:p w14:paraId="2FE3565F" w14:textId="221E8187" w:rsidR="00C739B8" w:rsidRDefault="00C739B8" w:rsidP="00C739B8">
      <w:pPr>
        <w:jc w:val="center"/>
        <w:rPr>
          <w:b/>
          <w:bCs/>
          <w:sz w:val="24"/>
          <w:szCs w:val="24"/>
        </w:rPr>
      </w:pPr>
      <w:r>
        <w:rPr>
          <w:b/>
          <w:bCs/>
          <w:sz w:val="24"/>
          <w:szCs w:val="24"/>
        </w:rPr>
        <w:t>Project Overview</w:t>
      </w:r>
    </w:p>
    <w:p w14:paraId="00C6169B" w14:textId="2A8E4B16" w:rsidR="00C739B8" w:rsidRPr="00C739B8" w:rsidRDefault="00C739B8" w:rsidP="00C739B8">
      <w:pPr>
        <w:rPr>
          <w:sz w:val="24"/>
          <w:szCs w:val="24"/>
        </w:rPr>
      </w:pPr>
      <w:r w:rsidRPr="00C739B8">
        <w:rPr>
          <w:b/>
          <w:bCs/>
          <w:sz w:val="24"/>
          <w:szCs w:val="24"/>
        </w:rPr>
        <w:t xml:space="preserve">Project: </w:t>
      </w:r>
      <w:r w:rsidRPr="00C739B8">
        <w:rPr>
          <w:sz w:val="24"/>
          <w:szCs w:val="24"/>
        </w:rPr>
        <w:t>Development of E-Commerce Platform</w:t>
      </w:r>
    </w:p>
    <w:p w14:paraId="61A62AAE" w14:textId="6A69B1DF" w:rsidR="00C739B8" w:rsidRDefault="00C739B8" w:rsidP="00C739B8">
      <w:pPr>
        <w:rPr>
          <w:sz w:val="24"/>
          <w:szCs w:val="24"/>
        </w:rPr>
      </w:pPr>
      <w:r w:rsidRPr="00C739B8">
        <w:rPr>
          <w:b/>
          <w:bCs/>
          <w:sz w:val="24"/>
          <w:szCs w:val="24"/>
        </w:rPr>
        <w:t>Duration:</w:t>
      </w:r>
      <w:r w:rsidRPr="00C739B8">
        <w:rPr>
          <w:sz w:val="24"/>
          <w:szCs w:val="24"/>
        </w:rPr>
        <w:t xml:space="preserve"> 15 Months</w:t>
      </w:r>
    </w:p>
    <w:p w14:paraId="6CE28234" w14:textId="3B984A18" w:rsidR="00C739B8" w:rsidRDefault="00C739B8" w:rsidP="00C739B8">
      <w:pPr>
        <w:rPr>
          <w:sz w:val="24"/>
          <w:szCs w:val="24"/>
        </w:rPr>
      </w:pPr>
      <w:r w:rsidRPr="00C739B8">
        <w:rPr>
          <w:b/>
          <w:bCs/>
          <w:sz w:val="24"/>
          <w:szCs w:val="24"/>
        </w:rPr>
        <w:t>Team Composition</w:t>
      </w:r>
      <w:r>
        <w:rPr>
          <w:b/>
          <w:bCs/>
          <w:sz w:val="24"/>
          <w:szCs w:val="24"/>
        </w:rPr>
        <w:t xml:space="preserve">: </w:t>
      </w:r>
      <w:r w:rsidRPr="00C739B8">
        <w:rPr>
          <w:sz w:val="24"/>
          <w:szCs w:val="24"/>
        </w:rPr>
        <w:t>Our cross-functional team combines development, design, and quality assurance expertise for a comprehensive and well-rounded project approach.</w:t>
      </w:r>
    </w:p>
    <w:p w14:paraId="31FCF193" w14:textId="163321E6" w:rsidR="00C739B8" w:rsidRPr="00C739B8" w:rsidRDefault="00C739B8" w:rsidP="00C739B8">
      <w:pPr>
        <w:jc w:val="center"/>
        <w:rPr>
          <w:b/>
          <w:bCs/>
          <w:sz w:val="24"/>
          <w:szCs w:val="24"/>
        </w:rPr>
      </w:pPr>
      <w:r w:rsidRPr="00C739B8">
        <w:rPr>
          <w:b/>
          <w:bCs/>
          <w:sz w:val="24"/>
          <w:szCs w:val="24"/>
        </w:rPr>
        <w:t>Phases</w:t>
      </w:r>
    </w:p>
    <w:p w14:paraId="517235A7" w14:textId="00994CFD" w:rsidR="00C739B8" w:rsidRDefault="00C739B8" w:rsidP="00C739B8">
      <w:pPr>
        <w:rPr>
          <w:sz w:val="24"/>
          <w:szCs w:val="24"/>
        </w:rPr>
      </w:pPr>
      <w:r w:rsidRPr="00C739B8">
        <w:rPr>
          <w:b/>
          <w:bCs/>
          <w:sz w:val="24"/>
          <w:szCs w:val="24"/>
        </w:rPr>
        <w:t>Requirements Phase (Waterfall):</w:t>
      </w:r>
      <w:r>
        <w:rPr>
          <w:b/>
          <w:bCs/>
          <w:sz w:val="24"/>
          <w:szCs w:val="24"/>
        </w:rPr>
        <w:t xml:space="preserve"> </w:t>
      </w:r>
      <w:r w:rsidRPr="00C739B8">
        <w:rPr>
          <w:sz w:val="24"/>
          <w:szCs w:val="24"/>
        </w:rPr>
        <w:t>In the Waterfall model's Requirements Phase, the goal is to generate a detailed specification and project plan by conducting thorough requirement gathering, creating a structured project plan, and performing comprehensive risk analysis. The result is a detailed requirements document and a comprehensive project plan.</w:t>
      </w:r>
    </w:p>
    <w:p w14:paraId="45714DA0" w14:textId="68EBDD4D" w:rsidR="00FA74F3" w:rsidRDefault="00FA74F3" w:rsidP="00C739B8">
      <w:pPr>
        <w:rPr>
          <w:sz w:val="24"/>
          <w:szCs w:val="24"/>
        </w:rPr>
      </w:pPr>
      <w:r w:rsidRPr="00FA74F3">
        <w:rPr>
          <w:b/>
          <w:bCs/>
          <w:sz w:val="24"/>
          <w:szCs w:val="24"/>
        </w:rPr>
        <w:t>Planning Phase (Waterfall):</w:t>
      </w:r>
      <w:r>
        <w:rPr>
          <w:b/>
          <w:bCs/>
          <w:sz w:val="24"/>
          <w:szCs w:val="24"/>
        </w:rPr>
        <w:t xml:space="preserve"> </w:t>
      </w:r>
      <w:r w:rsidRPr="00FA74F3">
        <w:rPr>
          <w:sz w:val="24"/>
          <w:szCs w:val="24"/>
        </w:rPr>
        <w:t>In the Waterfall model's Planning Phase, the goal is to create a detailed project plan by refining requirements, establishing timelines and resource allocation, and conducting thorough risk analysis, resulting in a finalized project plan and comprehensive risk analysis document.</w:t>
      </w:r>
    </w:p>
    <w:p w14:paraId="7DF5B577" w14:textId="0828DAD2" w:rsidR="00FA74F3" w:rsidRDefault="00FA74F3" w:rsidP="00C739B8">
      <w:pPr>
        <w:rPr>
          <w:sz w:val="24"/>
          <w:szCs w:val="24"/>
        </w:rPr>
      </w:pPr>
      <w:r w:rsidRPr="00FA74F3">
        <w:rPr>
          <w:b/>
          <w:bCs/>
          <w:sz w:val="24"/>
          <w:szCs w:val="24"/>
        </w:rPr>
        <w:t>Design Phase (Agile)</w:t>
      </w:r>
      <w:r>
        <w:rPr>
          <w:b/>
          <w:bCs/>
          <w:sz w:val="24"/>
          <w:szCs w:val="24"/>
        </w:rPr>
        <w:t xml:space="preserve">: </w:t>
      </w:r>
      <w:r w:rsidRPr="00FA74F3">
        <w:rPr>
          <w:sz w:val="24"/>
          <w:szCs w:val="24"/>
        </w:rPr>
        <w:t>In the Agile Design Phase, the goal is iterative and collaborative feature design through 2 to 4-week design sprints, daily stand-ups, and continuous feedback, resulting in refined design specifications and collaboratively approved elements.</w:t>
      </w:r>
    </w:p>
    <w:p w14:paraId="11837268" w14:textId="7EAC8669" w:rsidR="00FA74F3" w:rsidRDefault="00FA74F3" w:rsidP="00C739B8">
      <w:pPr>
        <w:rPr>
          <w:sz w:val="24"/>
          <w:szCs w:val="24"/>
        </w:rPr>
      </w:pPr>
      <w:r w:rsidRPr="00FA74F3">
        <w:rPr>
          <w:b/>
          <w:bCs/>
          <w:sz w:val="24"/>
          <w:szCs w:val="24"/>
        </w:rPr>
        <w:t>De</w:t>
      </w:r>
      <w:r>
        <w:rPr>
          <w:b/>
          <w:bCs/>
          <w:sz w:val="24"/>
          <w:szCs w:val="24"/>
        </w:rPr>
        <w:t>velopment</w:t>
      </w:r>
      <w:r w:rsidRPr="00FA74F3">
        <w:rPr>
          <w:b/>
          <w:bCs/>
          <w:sz w:val="24"/>
          <w:szCs w:val="24"/>
        </w:rPr>
        <w:t xml:space="preserve"> Phase (Agile)</w:t>
      </w:r>
      <w:r>
        <w:rPr>
          <w:b/>
          <w:bCs/>
          <w:sz w:val="24"/>
          <w:szCs w:val="24"/>
        </w:rPr>
        <w:t xml:space="preserve">: </w:t>
      </w:r>
      <w:r w:rsidRPr="00FA74F3">
        <w:rPr>
          <w:sz w:val="24"/>
          <w:szCs w:val="24"/>
        </w:rPr>
        <w:t>In the Agile Scrum Development Phase, the aim is iterative and collaborative feature development, achieved through daily stand-ups and continuous feedback, resulting in an incrementally built and collaboratively tested codebase.</w:t>
      </w:r>
    </w:p>
    <w:p w14:paraId="075BD900" w14:textId="2BA9C328" w:rsidR="00FA74F3" w:rsidRDefault="00FA74F3" w:rsidP="00C739B8">
      <w:pPr>
        <w:rPr>
          <w:sz w:val="24"/>
          <w:szCs w:val="24"/>
        </w:rPr>
      </w:pPr>
      <w:r w:rsidRPr="00FA74F3">
        <w:rPr>
          <w:b/>
          <w:bCs/>
          <w:sz w:val="24"/>
          <w:szCs w:val="24"/>
        </w:rPr>
        <w:t>Implementation Phase (Agile):</w:t>
      </w:r>
      <w:r>
        <w:rPr>
          <w:sz w:val="24"/>
          <w:szCs w:val="24"/>
        </w:rPr>
        <w:t xml:space="preserve"> </w:t>
      </w:r>
      <w:r w:rsidRPr="00FA74F3">
        <w:rPr>
          <w:sz w:val="24"/>
          <w:szCs w:val="24"/>
        </w:rPr>
        <w:t>In the Agile Implementation Phase, the goal is the incremental rollout of features based on completed sprints, ensuring functionality, gathering customer feedback, leading to a gradual incorporation of features into the live environment with continuous monitoring.</w:t>
      </w:r>
    </w:p>
    <w:p w14:paraId="5322D0C6" w14:textId="2084467C" w:rsidR="00FA74F3" w:rsidRDefault="00FA74F3" w:rsidP="00C739B8">
      <w:pPr>
        <w:rPr>
          <w:sz w:val="24"/>
          <w:szCs w:val="24"/>
        </w:rPr>
      </w:pPr>
      <w:r w:rsidRPr="00FA74F3">
        <w:rPr>
          <w:b/>
          <w:bCs/>
          <w:sz w:val="24"/>
          <w:szCs w:val="24"/>
        </w:rPr>
        <w:t>Testing Phase (Agile):</w:t>
      </w:r>
      <w:r>
        <w:rPr>
          <w:sz w:val="24"/>
          <w:szCs w:val="24"/>
        </w:rPr>
        <w:t xml:space="preserve"> </w:t>
      </w:r>
      <w:r w:rsidRPr="00FA74F3">
        <w:rPr>
          <w:sz w:val="24"/>
          <w:szCs w:val="24"/>
        </w:rPr>
        <w:t>In the Agile Testing Phase, the aim is continuous testing with automated tools, parallel testing during development sprints, ensuring feature quality, resulting in reliable and thoroughly tested features, and early identification and resolution of defects.</w:t>
      </w:r>
    </w:p>
    <w:p w14:paraId="0140B5E2" w14:textId="0511FB8F" w:rsidR="00C739B8" w:rsidRDefault="0041165E" w:rsidP="00C739B8">
      <w:pPr>
        <w:rPr>
          <w:b/>
          <w:bCs/>
          <w:sz w:val="24"/>
          <w:szCs w:val="24"/>
        </w:rPr>
      </w:pPr>
      <w:r>
        <w:rPr>
          <w:noProof/>
        </w:rPr>
        <w:lastRenderedPageBreak/>
        <w:drawing>
          <wp:inline distT="0" distB="0" distL="0" distR="0" wp14:anchorId="0CB46593" wp14:editId="2507B4BE">
            <wp:extent cx="5587365" cy="3213100"/>
            <wp:effectExtent l="0" t="0" r="0" b="6350"/>
            <wp:docPr id="255756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7365" cy="3213100"/>
                    </a:xfrm>
                    <a:prstGeom prst="rect">
                      <a:avLst/>
                    </a:prstGeom>
                    <a:noFill/>
                    <a:ln>
                      <a:noFill/>
                    </a:ln>
                  </pic:spPr>
                </pic:pic>
              </a:graphicData>
            </a:graphic>
          </wp:inline>
        </w:drawing>
      </w:r>
    </w:p>
    <w:p w14:paraId="3ABB19CD" w14:textId="01BA9461" w:rsidR="0041165E" w:rsidRPr="0041165E" w:rsidRDefault="0041165E" w:rsidP="0041165E">
      <w:pPr>
        <w:jc w:val="center"/>
        <w:rPr>
          <w:b/>
          <w:bCs/>
          <w:sz w:val="24"/>
          <w:szCs w:val="24"/>
        </w:rPr>
      </w:pPr>
      <w:r w:rsidRPr="0041165E">
        <w:rPr>
          <w:b/>
          <w:bCs/>
          <w:sz w:val="24"/>
          <w:szCs w:val="24"/>
        </w:rPr>
        <w:t>Justification:</w:t>
      </w:r>
    </w:p>
    <w:p w14:paraId="36D9A3DE" w14:textId="77777777" w:rsidR="0041165E" w:rsidRPr="0041165E" w:rsidRDefault="0041165E" w:rsidP="0041165E">
      <w:pPr>
        <w:rPr>
          <w:sz w:val="24"/>
          <w:szCs w:val="24"/>
        </w:rPr>
      </w:pPr>
      <w:r w:rsidRPr="0041165E">
        <w:rPr>
          <w:b/>
          <w:bCs/>
          <w:sz w:val="24"/>
          <w:szCs w:val="24"/>
        </w:rPr>
        <w:t xml:space="preserve">Clear Initial Vision: </w:t>
      </w:r>
      <w:r w:rsidRPr="0041165E">
        <w:rPr>
          <w:sz w:val="24"/>
          <w:szCs w:val="24"/>
        </w:rPr>
        <w:t>Waterfall for requirements and planning to establish a well-defined scope and minimize changes during development.</w:t>
      </w:r>
    </w:p>
    <w:p w14:paraId="56703FAF" w14:textId="77777777" w:rsidR="0041165E" w:rsidRPr="0041165E" w:rsidRDefault="0041165E" w:rsidP="0041165E">
      <w:pPr>
        <w:rPr>
          <w:b/>
          <w:bCs/>
          <w:sz w:val="24"/>
          <w:szCs w:val="24"/>
        </w:rPr>
      </w:pPr>
      <w:r w:rsidRPr="0041165E">
        <w:rPr>
          <w:b/>
          <w:bCs/>
          <w:sz w:val="24"/>
          <w:szCs w:val="24"/>
        </w:rPr>
        <w:t xml:space="preserve">Agile Iterative Development: </w:t>
      </w:r>
      <w:r w:rsidRPr="0041165E">
        <w:rPr>
          <w:sz w:val="24"/>
          <w:szCs w:val="24"/>
        </w:rPr>
        <w:t>Scrum for design and development in iterative sprints, fostering adaptability and continuous feedback loops.</w:t>
      </w:r>
    </w:p>
    <w:p w14:paraId="2B47F3B8" w14:textId="77777777" w:rsidR="0041165E" w:rsidRPr="0041165E" w:rsidRDefault="0041165E" w:rsidP="0041165E">
      <w:pPr>
        <w:rPr>
          <w:sz w:val="24"/>
          <w:szCs w:val="24"/>
        </w:rPr>
      </w:pPr>
      <w:r w:rsidRPr="0041165E">
        <w:rPr>
          <w:b/>
          <w:bCs/>
          <w:sz w:val="24"/>
          <w:szCs w:val="24"/>
        </w:rPr>
        <w:t xml:space="preserve">Incremental Implementation: </w:t>
      </w:r>
      <w:r w:rsidRPr="0041165E">
        <w:rPr>
          <w:sz w:val="24"/>
          <w:szCs w:val="24"/>
        </w:rPr>
        <w:t>Agile for implementation, testing, and closure, allowing for continuous integration, testing, and early delivery of features.</w:t>
      </w:r>
    </w:p>
    <w:p w14:paraId="6C835646" w14:textId="025D96D7" w:rsidR="0041165E" w:rsidRDefault="0041165E" w:rsidP="0041165E">
      <w:pPr>
        <w:rPr>
          <w:sz w:val="24"/>
          <w:szCs w:val="24"/>
        </w:rPr>
      </w:pPr>
      <w:r w:rsidRPr="0041165E">
        <w:rPr>
          <w:b/>
          <w:bCs/>
          <w:sz w:val="24"/>
          <w:szCs w:val="24"/>
        </w:rPr>
        <w:t xml:space="preserve">Customer Satisfaction: </w:t>
      </w:r>
      <w:r w:rsidRPr="0041165E">
        <w:rPr>
          <w:sz w:val="24"/>
          <w:szCs w:val="24"/>
        </w:rPr>
        <w:t>Agile's iterative nature enables continuous customer feedback, ensuring the final product aligns with user expectations.</w:t>
      </w:r>
    </w:p>
    <w:p w14:paraId="124CE53E" w14:textId="6798B076" w:rsidR="0041165E" w:rsidRPr="0041165E" w:rsidRDefault="0041165E" w:rsidP="0041165E">
      <w:pPr>
        <w:jc w:val="center"/>
        <w:rPr>
          <w:b/>
          <w:bCs/>
          <w:sz w:val="24"/>
          <w:szCs w:val="24"/>
        </w:rPr>
      </w:pPr>
      <w:r w:rsidRPr="0041165E">
        <w:rPr>
          <w:b/>
          <w:bCs/>
          <w:sz w:val="24"/>
          <w:szCs w:val="24"/>
        </w:rPr>
        <w:t>Mitigation and Challenges</w:t>
      </w:r>
    </w:p>
    <w:p w14:paraId="2F63384E" w14:textId="03A604A9" w:rsidR="0041165E" w:rsidRPr="0041165E" w:rsidRDefault="0041165E" w:rsidP="0041165E">
      <w:pPr>
        <w:rPr>
          <w:b/>
          <w:bCs/>
          <w:sz w:val="24"/>
          <w:szCs w:val="24"/>
        </w:rPr>
      </w:pPr>
      <w:r w:rsidRPr="0041165E">
        <w:rPr>
          <w:b/>
          <w:bCs/>
          <w:sz w:val="24"/>
          <w:szCs w:val="24"/>
        </w:rPr>
        <w:t xml:space="preserve">Transitioning Processes: </w:t>
      </w:r>
      <w:r w:rsidRPr="0041165E">
        <w:rPr>
          <w:sz w:val="24"/>
          <w:szCs w:val="24"/>
        </w:rPr>
        <w:t>Exactly describe the information flow between Waterfall and Agile phases, focusing on thorough documentation and knowledge transfer methods.</w:t>
      </w:r>
    </w:p>
    <w:p w14:paraId="53DB53FA" w14:textId="4AEAAB45" w:rsidR="0041165E" w:rsidRPr="0041165E" w:rsidRDefault="0041165E" w:rsidP="0041165E">
      <w:pPr>
        <w:rPr>
          <w:b/>
          <w:bCs/>
          <w:sz w:val="24"/>
          <w:szCs w:val="24"/>
        </w:rPr>
      </w:pPr>
      <w:r w:rsidRPr="0041165E">
        <w:rPr>
          <w:b/>
          <w:bCs/>
          <w:sz w:val="24"/>
          <w:szCs w:val="24"/>
        </w:rPr>
        <w:t xml:space="preserve">Change Management: </w:t>
      </w:r>
      <w:r w:rsidRPr="0041165E">
        <w:rPr>
          <w:sz w:val="24"/>
          <w:szCs w:val="24"/>
        </w:rPr>
        <w:t>Encourage regular communication and establish a strong change management plan to effectively address changes that arise throughout Agile stages.</w:t>
      </w:r>
    </w:p>
    <w:p w14:paraId="2646AEDE" w14:textId="145E4FE8" w:rsidR="0041165E" w:rsidRPr="0041165E" w:rsidRDefault="0041165E" w:rsidP="0041165E">
      <w:pPr>
        <w:rPr>
          <w:b/>
          <w:bCs/>
          <w:sz w:val="24"/>
          <w:szCs w:val="24"/>
        </w:rPr>
      </w:pPr>
      <w:r w:rsidRPr="0041165E">
        <w:rPr>
          <w:b/>
          <w:bCs/>
          <w:sz w:val="24"/>
          <w:szCs w:val="24"/>
        </w:rPr>
        <w:t xml:space="preserve">Enhanced Testing Efficiency: </w:t>
      </w:r>
      <w:r w:rsidR="00281996" w:rsidRPr="00281996">
        <w:rPr>
          <w:sz w:val="24"/>
          <w:szCs w:val="24"/>
        </w:rPr>
        <w:t>Use automated testing solutions to improve the efficacy and efficiency of testing procedures while continuing to innovate.</w:t>
      </w:r>
    </w:p>
    <w:p w14:paraId="44E23D07" w14:textId="28E9A9BA" w:rsidR="0041165E" w:rsidRDefault="0041165E" w:rsidP="0041165E">
      <w:pPr>
        <w:rPr>
          <w:sz w:val="24"/>
          <w:szCs w:val="24"/>
        </w:rPr>
      </w:pPr>
      <w:r w:rsidRPr="0041165E">
        <w:rPr>
          <w:b/>
          <w:bCs/>
          <w:sz w:val="24"/>
          <w:szCs w:val="24"/>
        </w:rPr>
        <w:t xml:space="preserve">Collaborative Framework: </w:t>
      </w:r>
      <w:r w:rsidR="00281996" w:rsidRPr="00281996">
        <w:rPr>
          <w:sz w:val="24"/>
          <w:szCs w:val="24"/>
        </w:rPr>
        <w:t>Establish regular cross-functional meetings and use collaborative tools to improve team communication and synergy.</w:t>
      </w:r>
    </w:p>
    <w:p w14:paraId="38262708" w14:textId="764F8FD9" w:rsidR="00281996" w:rsidRPr="00281996" w:rsidRDefault="00281996" w:rsidP="00281996">
      <w:pPr>
        <w:jc w:val="center"/>
        <w:rPr>
          <w:b/>
          <w:bCs/>
          <w:sz w:val="24"/>
          <w:szCs w:val="24"/>
        </w:rPr>
      </w:pPr>
      <w:r w:rsidRPr="00281996">
        <w:rPr>
          <w:b/>
          <w:bCs/>
          <w:sz w:val="24"/>
          <w:szCs w:val="24"/>
        </w:rPr>
        <w:t>References</w:t>
      </w:r>
    </w:p>
    <w:p w14:paraId="21BDF0EE" w14:textId="77777777" w:rsidR="00281996" w:rsidRPr="00281996" w:rsidRDefault="00281996" w:rsidP="00281996">
      <w:pPr>
        <w:pStyle w:val="ListParagraph"/>
        <w:numPr>
          <w:ilvl w:val="0"/>
          <w:numId w:val="1"/>
        </w:numPr>
        <w:rPr>
          <w:sz w:val="24"/>
          <w:szCs w:val="24"/>
        </w:rPr>
      </w:pPr>
      <w:r w:rsidRPr="00281996">
        <w:rPr>
          <w:sz w:val="24"/>
          <w:szCs w:val="24"/>
        </w:rPr>
        <w:t>Project Management Institute. (2017). A Guide to the Project Management Body of Knowledge (PMBOK Guide).</w:t>
      </w:r>
    </w:p>
    <w:p w14:paraId="0ED0ADC9" w14:textId="77777777" w:rsidR="00281996" w:rsidRPr="00281996" w:rsidRDefault="00281996" w:rsidP="00281996">
      <w:pPr>
        <w:pStyle w:val="ListParagraph"/>
        <w:numPr>
          <w:ilvl w:val="0"/>
          <w:numId w:val="1"/>
        </w:numPr>
        <w:rPr>
          <w:sz w:val="24"/>
          <w:szCs w:val="24"/>
        </w:rPr>
      </w:pPr>
      <w:r w:rsidRPr="00281996">
        <w:rPr>
          <w:sz w:val="24"/>
          <w:szCs w:val="24"/>
        </w:rPr>
        <w:t>Sutherland, J. (2014). Scrum: The Art of Doing Twice the Work in Half the Time.</w:t>
      </w:r>
    </w:p>
    <w:p w14:paraId="4B75E000" w14:textId="6EBE9E64" w:rsidR="0041165E" w:rsidRDefault="00281996" w:rsidP="00CF7146">
      <w:pPr>
        <w:pStyle w:val="ListParagraph"/>
        <w:numPr>
          <w:ilvl w:val="0"/>
          <w:numId w:val="1"/>
        </w:numPr>
        <w:pBdr>
          <w:bottom w:val="single" w:sz="12" w:space="10" w:color="auto"/>
        </w:pBdr>
        <w:rPr>
          <w:sz w:val="24"/>
          <w:szCs w:val="24"/>
        </w:rPr>
      </w:pPr>
      <w:r w:rsidRPr="00281996">
        <w:rPr>
          <w:sz w:val="24"/>
          <w:szCs w:val="24"/>
        </w:rPr>
        <w:t>British Airways. (2008). Terminal 5: A case study in project management. British Airways.</w:t>
      </w:r>
    </w:p>
    <w:p w14:paraId="2A93DDB5" w14:textId="259277D0" w:rsidR="00761C68" w:rsidRPr="00761C68" w:rsidRDefault="00761C68" w:rsidP="00CF7146">
      <w:pPr>
        <w:rPr>
          <w:b/>
          <w:bCs/>
          <w:sz w:val="36"/>
          <w:szCs w:val="36"/>
        </w:rPr>
      </w:pPr>
      <w:r w:rsidRPr="00761C68">
        <w:rPr>
          <w:b/>
          <w:bCs/>
          <w:sz w:val="36"/>
          <w:szCs w:val="36"/>
        </w:rPr>
        <w:lastRenderedPageBreak/>
        <w:t xml:space="preserve">All Reference: </w:t>
      </w:r>
    </w:p>
    <w:p w14:paraId="5D51F25A" w14:textId="77777777" w:rsidR="00761C68" w:rsidRPr="00761C68" w:rsidRDefault="00761C68" w:rsidP="00761C68">
      <w:pPr>
        <w:pStyle w:val="ListParagraph"/>
        <w:numPr>
          <w:ilvl w:val="0"/>
          <w:numId w:val="3"/>
        </w:numPr>
        <w:rPr>
          <w:sz w:val="24"/>
          <w:szCs w:val="24"/>
        </w:rPr>
      </w:pPr>
      <w:r w:rsidRPr="00761C68">
        <w:rPr>
          <w:sz w:val="24"/>
          <w:szCs w:val="24"/>
        </w:rPr>
        <w:t>M. A. Khan, S. A. Khan, and M. A. Khan, “Hybrid Project Management Strategy: Waterfall-Agile Synthesis,” International Journal of Agile and Organizational Leadership, vol. 5, no. 2, pp. 1-14, 2022</w:t>
      </w:r>
    </w:p>
    <w:p w14:paraId="6CDDCAA8" w14:textId="2BCB4B2D" w:rsidR="00761C68" w:rsidRPr="00761C68" w:rsidRDefault="00761C68" w:rsidP="00761C68">
      <w:pPr>
        <w:pStyle w:val="ListParagraph"/>
        <w:numPr>
          <w:ilvl w:val="0"/>
          <w:numId w:val="3"/>
        </w:numPr>
        <w:rPr>
          <w:sz w:val="24"/>
          <w:szCs w:val="24"/>
        </w:rPr>
      </w:pPr>
      <w:r w:rsidRPr="00761C68">
        <w:rPr>
          <w:sz w:val="24"/>
          <w:szCs w:val="24"/>
        </w:rPr>
        <w:t xml:space="preserve">S. K. Singh, “Software Engineering: Comparison between Agile model and other models,” </w:t>
      </w:r>
      <w:proofErr w:type="spellStart"/>
      <w:r w:rsidRPr="00761C68">
        <w:rPr>
          <w:sz w:val="24"/>
          <w:szCs w:val="24"/>
        </w:rPr>
        <w:t>GeeksforGeeks</w:t>
      </w:r>
      <w:proofErr w:type="spellEnd"/>
      <w:r w:rsidRPr="00761C68">
        <w:rPr>
          <w:sz w:val="24"/>
          <w:szCs w:val="24"/>
        </w:rPr>
        <w:t>, 2021</w:t>
      </w:r>
    </w:p>
    <w:p w14:paraId="70FF2BB1" w14:textId="77777777" w:rsidR="00761C68" w:rsidRPr="00761C68" w:rsidRDefault="00761C68" w:rsidP="00761C68">
      <w:pPr>
        <w:pStyle w:val="ListParagraph"/>
        <w:numPr>
          <w:ilvl w:val="0"/>
          <w:numId w:val="3"/>
        </w:numPr>
        <w:rPr>
          <w:sz w:val="24"/>
          <w:szCs w:val="24"/>
        </w:rPr>
      </w:pPr>
      <w:r w:rsidRPr="00761C68">
        <w:rPr>
          <w:sz w:val="24"/>
          <w:szCs w:val="24"/>
        </w:rPr>
        <w:t>Project Management Institute. (2017). A Guide to the Project Management Body of Knowledge (PMBOK Guide).</w:t>
      </w:r>
    </w:p>
    <w:p w14:paraId="083C1240" w14:textId="77777777" w:rsidR="00761C68" w:rsidRPr="00761C68" w:rsidRDefault="00761C68" w:rsidP="00761C68">
      <w:pPr>
        <w:pStyle w:val="ListParagraph"/>
        <w:numPr>
          <w:ilvl w:val="0"/>
          <w:numId w:val="3"/>
        </w:numPr>
        <w:rPr>
          <w:sz w:val="24"/>
          <w:szCs w:val="24"/>
        </w:rPr>
      </w:pPr>
      <w:r w:rsidRPr="00761C68">
        <w:rPr>
          <w:sz w:val="24"/>
          <w:szCs w:val="24"/>
        </w:rPr>
        <w:t>Sutherland, J. (2014). Scrum: The Art of Doing Twice the Work in Half the Time.</w:t>
      </w:r>
    </w:p>
    <w:p w14:paraId="0394D8ED" w14:textId="77777777" w:rsidR="00761C68" w:rsidRPr="00761C68" w:rsidRDefault="00761C68" w:rsidP="00761C68">
      <w:pPr>
        <w:pStyle w:val="ListParagraph"/>
        <w:numPr>
          <w:ilvl w:val="0"/>
          <w:numId w:val="3"/>
        </w:numPr>
        <w:rPr>
          <w:sz w:val="24"/>
          <w:szCs w:val="24"/>
        </w:rPr>
      </w:pPr>
      <w:r w:rsidRPr="00761C68">
        <w:rPr>
          <w:sz w:val="24"/>
          <w:szCs w:val="24"/>
        </w:rPr>
        <w:t>British Airways. (2008). Terminal 5: A case study in project management. British Airways.</w:t>
      </w:r>
    </w:p>
    <w:p w14:paraId="0FCE1B6F" w14:textId="77777777" w:rsidR="00761C68" w:rsidRPr="00761C68" w:rsidRDefault="00761C68" w:rsidP="00761C68">
      <w:pPr>
        <w:ind w:left="360"/>
        <w:rPr>
          <w:sz w:val="24"/>
          <w:szCs w:val="24"/>
        </w:rPr>
      </w:pPr>
    </w:p>
    <w:p w14:paraId="041F368C" w14:textId="77777777" w:rsidR="0041165E" w:rsidRPr="0041165E" w:rsidRDefault="0041165E" w:rsidP="0041165E">
      <w:pPr>
        <w:rPr>
          <w:b/>
          <w:bCs/>
          <w:sz w:val="24"/>
          <w:szCs w:val="24"/>
        </w:rPr>
      </w:pPr>
    </w:p>
    <w:p w14:paraId="030DFCCF" w14:textId="77777777" w:rsidR="0041165E" w:rsidRPr="00C739B8" w:rsidRDefault="0041165E" w:rsidP="0041165E">
      <w:pPr>
        <w:rPr>
          <w:b/>
          <w:bCs/>
          <w:sz w:val="24"/>
          <w:szCs w:val="24"/>
        </w:rPr>
      </w:pPr>
    </w:p>
    <w:sectPr w:rsidR="0041165E" w:rsidRPr="00C739B8" w:rsidSect="00CF7146">
      <w:headerReference w:type="default" r:id="rId10"/>
      <w:pgSz w:w="12240" w:h="20160" w:code="5"/>
      <w:pgMar w:top="1440" w:right="1771" w:bottom="3830" w:left="167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2DC8F1" w14:textId="77777777" w:rsidR="00AE4946" w:rsidRDefault="00AE4946" w:rsidP="00CF7146">
      <w:pPr>
        <w:spacing w:after="0" w:line="240" w:lineRule="auto"/>
      </w:pPr>
      <w:r>
        <w:separator/>
      </w:r>
    </w:p>
  </w:endnote>
  <w:endnote w:type="continuationSeparator" w:id="0">
    <w:p w14:paraId="3A069006" w14:textId="77777777" w:rsidR="00AE4946" w:rsidRDefault="00AE4946" w:rsidP="00CF7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6DDA4" w14:textId="77777777" w:rsidR="00AE4946" w:rsidRDefault="00AE4946" w:rsidP="00CF7146">
      <w:pPr>
        <w:spacing w:after="0" w:line="240" w:lineRule="auto"/>
      </w:pPr>
      <w:r>
        <w:separator/>
      </w:r>
    </w:p>
  </w:footnote>
  <w:footnote w:type="continuationSeparator" w:id="0">
    <w:p w14:paraId="15B79F66" w14:textId="77777777" w:rsidR="00AE4946" w:rsidRDefault="00AE4946" w:rsidP="00CF7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6B9D3" w14:textId="5312EA31" w:rsidR="00CF7146" w:rsidRDefault="00CF7146" w:rsidP="00CF7146">
    <w:pPr>
      <w:pStyle w:val="Header"/>
    </w:pPr>
    <w:r>
      <w:t>Shoaib Akhter</w:t>
    </w:r>
    <w:r>
      <w:ptab w:relativeTo="margin" w:alignment="center" w:leader="none"/>
    </w:r>
    <w:r>
      <w:ptab w:relativeTo="margin" w:alignment="right" w:leader="none"/>
    </w:r>
    <w:r>
      <w:t>02-131212-009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43A70"/>
    <w:multiLevelType w:val="hybridMultilevel"/>
    <w:tmpl w:val="20CA5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3E7F1F"/>
    <w:multiLevelType w:val="hybridMultilevel"/>
    <w:tmpl w:val="44D8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5E5DC0"/>
    <w:multiLevelType w:val="hybridMultilevel"/>
    <w:tmpl w:val="D09690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88860189">
    <w:abstractNumId w:val="1"/>
  </w:num>
  <w:num w:numId="2" w16cid:durableId="1595743297">
    <w:abstractNumId w:val="0"/>
  </w:num>
  <w:num w:numId="3" w16cid:durableId="466046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56"/>
    <w:rsid w:val="00040D57"/>
    <w:rsid w:val="000464B9"/>
    <w:rsid w:val="00122647"/>
    <w:rsid w:val="002668C2"/>
    <w:rsid w:val="00270D51"/>
    <w:rsid w:val="00281996"/>
    <w:rsid w:val="002C48C4"/>
    <w:rsid w:val="00365F56"/>
    <w:rsid w:val="0041165E"/>
    <w:rsid w:val="004D342E"/>
    <w:rsid w:val="00580CBE"/>
    <w:rsid w:val="005A3E50"/>
    <w:rsid w:val="005F7277"/>
    <w:rsid w:val="00636870"/>
    <w:rsid w:val="00715E5F"/>
    <w:rsid w:val="00761C68"/>
    <w:rsid w:val="007B057E"/>
    <w:rsid w:val="00944CEF"/>
    <w:rsid w:val="009778A6"/>
    <w:rsid w:val="009813CA"/>
    <w:rsid w:val="00992CE1"/>
    <w:rsid w:val="009D1902"/>
    <w:rsid w:val="009E5B8B"/>
    <w:rsid w:val="00AC194B"/>
    <w:rsid w:val="00AE4946"/>
    <w:rsid w:val="00B03B87"/>
    <w:rsid w:val="00B10910"/>
    <w:rsid w:val="00B35754"/>
    <w:rsid w:val="00C739B8"/>
    <w:rsid w:val="00C901CF"/>
    <w:rsid w:val="00C90954"/>
    <w:rsid w:val="00CF7146"/>
    <w:rsid w:val="00D41BD9"/>
    <w:rsid w:val="00ED5C28"/>
    <w:rsid w:val="00F0293E"/>
    <w:rsid w:val="00F0589D"/>
    <w:rsid w:val="00FA01BC"/>
    <w:rsid w:val="00FA74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29959"/>
  <w15:chartTrackingRefBased/>
  <w15:docId w15:val="{2B83A1AE-2DE5-452E-B0F2-8E53900CA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5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44CEF"/>
    <w:pPr>
      <w:spacing w:after="0" w:line="240" w:lineRule="auto"/>
    </w:pPr>
  </w:style>
  <w:style w:type="paragraph" w:styleId="ListParagraph">
    <w:name w:val="List Paragraph"/>
    <w:basedOn w:val="Normal"/>
    <w:uiPriority w:val="34"/>
    <w:qFormat/>
    <w:rsid w:val="00281996"/>
    <w:pPr>
      <w:ind w:left="720"/>
      <w:contextualSpacing/>
    </w:pPr>
  </w:style>
  <w:style w:type="paragraph" w:styleId="Header">
    <w:name w:val="header"/>
    <w:basedOn w:val="Normal"/>
    <w:link w:val="HeaderChar"/>
    <w:uiPriority w:val="99"/>
    <w:unhideWhenUsed/>
    <w:rsid w:val="00CF7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146"/>
  </w:style>
  <w:style w:type="paragraph" w:styleId="Footer">
    <w:name w:val="footer"/>
    <w:basedOn w:val="Normal"/>
    <w:link w:val="FooterChar"/>
    <w:uiPriority w:val="99"/>
    <w:unhideWhenUsed/>
    <w:rsid w:val="00CF7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14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dc:creator>
  <cp:keywords/>
  <dc:description/>
  <cp:lastModifiedBy>02-131212-009</cp:lastModifiedBy>
  <cp:revision>2</cp:revision>
  <cp:lastPrinted>2023-11-23T15:52:00Z</cp:lastPrinted>
  <dcterms:created xsi:type="dcterms:W3CDTF">2024-11-14T09:17:00Z</dcterms:created>
  <dcterms:modified xsi:type="dcterms:W3CDTF">2024-11-14T09:17:00Z</dcterms:modified>
</cp:coreProperties>
</file>